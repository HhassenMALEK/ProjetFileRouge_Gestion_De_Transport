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ackground w:color="FFFFFF"/>
  <w:body>
    <w:p xmlns:wp14="http://schemas.microsoft.com/office/word/2010/wordml" w:rsidR="00DD5117" w:rsidRDefault="00DD5117" w14:paraId="672A6659" wp14:textId="77777777">
      <w:pPr>
        <w:ind w:right="-216"/>
      </w:pPr>
    </w:p>
    <w:p xmlns:wp14="http://schemas.microsoft.com/office/word/2010/wordml" w:rsidR="00DD5117" w:rsidRDefault="00DD5117" w14:paraId="0A37501D" wp14:textId="77777777">
      <w:pPr>
        <w:ind w:right="-216"/>
      </w:pPr>
    </w:p>
    <w:p xmlns:wp14="http://schemas.microsoft.com/office/word/2010/wordml" w:rsidR="00DD5117" w:rsidRDefault="00DD5117" w14:paraId="6391981F" wp14:textId="77777777">
      <w:pPr>
        <w:ind w:right="-216"/>
        <w:rPr>
          <w:sz w:val="20"/>
          <w:lang w:val="fr-FR" w:eastAsia="ja-JP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0" allowOverlap="1" wp14:anchorId="7D117201" wp14:editId="7777777">
                <wp:simplePos x="0" y="0"/>
                <wp:positionH relativeFrom="column">
                  <wp:posOffset>-346710</wp:posOffset>
                </wp:positionH>
                <wp:positionV relativeFrom="paragraph">
                  <wp:posOffset>-999490</wp:posOffset>
                </wp:positionV>
                <wp:extent cx="6619875" cy="857250"/>
                <wp:effectExtent l="0" t="635" r="3810" b="0"/>
                <wp:wrapNone/>
                <wp:docPr id="146071167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97D9CFC">
              <v:rect id="Rectangle 4" style="position:absolute;margin-left:-27.3pt;margin-top:-78.7pt;width:521.25pt;height:67.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o:allowincell="f" stroked="f" strokecolor="#3465a4" w14:anchorId="0A069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">
                <v:stroke joinstyle="round"/>
              </v:rect>
            </w:pict>
          </mc:Fallback>
        </mc:AlternateContent>
      </w:r>
    </w:p>
    <w:p xmlns:wp14="http://schemas.microsoft.com/office/word/2010/wordml" w:rsidR="00DD5117" w:rsidRDefault="00DD5117" w14:paraId="5DAB6C7B" wp14:textId="77777777">
      <w:pPr>
        <w:ind w:right="-216"/>
      </w:pPr>
    </w:p>
    <w:p xmlns:wp14="http://schemas.microsoft.com/office/word/2010/wordml" w:rsidR="00DD5117" w:rsidRDefault="00DD5117" w14:paraId="02EB378F" wp14:textId="77777777">
      <w:pPr>
        <w:ind w:right="-216"/>
      </w:pPr>
    </w:p>
    <w:p xmlns:wp14="http://schemas.microsoft.com/office/word/2010/wordml" w:rsidR="00DD5117" w:rsidRDefault="00DD5117" w14:paraId="6A05A809" wp14:textId="77777777">
      <w:pPr>
        <w:ind w:right="-216"/>
      </w:pPr>
    </w:p>
    <w:p xmlns:wp14="http://schemas.microsoft.com/office/word/2010/wordml" w:rsidR="00DD5117" w:rsidRDefault="00DD5117" w14:paraId="5A39BBE3" wp14:textId="77777777">
      <w:pPr>
        <w:ind w:right="-216"/>
      </w:pPr>
    </w:p>
    <w:p xmlns:wp14="http://schemas.microsoft.com/office/word/2010/wordml" w:rsidR="00DD5117" w:rsidRDefault="00DD5117" w14:paraId="41C8F396" wp14:textId="77777777">
      <w:pPr>
        <w:pStyle w:val="Normal2"/>
        <w:ind w:right="-216"/>
        <w:rPr>
          <w:rFonts w:ascii="Times New Roman" w:hAnsi="Times New Roman" w:cs="Times New Roman"/>
        </w:rPr>
      </w:pPr>
    </w:p>
    <w:p xmlns:wp14="http://schemas.microsoft.com/office/word/2010/wordml" w:rsidR="00DD5117" w:rsidRDefault="00DD5117" w14:paraId="72A3D3EC" wp14:textId="77777777">
      <w:pPr>
        <w:ind w:right="-216"/>
        <w:rPr>
          <w:rFonts w:ascii="Times New Roman" w:hAnsi="Times New Roman" w:cs="Times New Roman"/>
        </w:rPr>
      </w:pPr>
    </w:p>
    <w:p xmlns:wp14="http://schemas.microsoft.com/office/word/2010/wordml" w:rsidR="00DD5117" w:rsidRDefault="00DD5117" w14:paraId="0D0B940D" wp14:textId="77777777">
      <w:pPr>
        <w:ind w:right="-216"/>
      </w:pPr>
    </w:p>
    <w:p xmlns:wp14="http://schemas.microsoft.com/office/word/2010/wordml" w:rsidR="00DD5117" w:rsidRDefault="00DD5117" w14:paraId="0E27B00A" wp14:textId="77777777">
      <w:pPr>
        <w:ind w:right="-216"/>
      </w:pPr>
    </w:p>
    <w:p xmlns:wp14="http://schemas.microsoft.com/office/word/2010/wordml" w:rsidR="00DD5117" w:rsidRDefault="00DD5117" w14:paraId="60061E4C" wp14:textId="77777777">
      <w:pPr>
        <w:ind w:right="-216"/>
      </w:pPr>
    </w:p>
    <w:p xmlns:wp14="http://schemas.microsoft.com/office/word/2010/wordml" w:rsidR="00DD5117" w:rsidRDefault="00DD5117" w14:paraId="44EAFD9C" wp14:textId="77777777">
      <w:pPr>
        <w:ind w:right="-216"/>
      </w:pPr>
    </w:p>
    <w:p xmlns:wp14="http://schemas.microsoft.com/office/word/2010/wordml" w:rsidR="00DD5117" w:rsidRDefault="00DD5117" w14:paraId="4B94D5A5" wp14:textId="77777777">
      <w:pPr>
        <w:ind w:right="-216"/>
      </w:pPr>
    </w:p>
    <w:p xmlns:wp14="http://schemas.microsoft.com/office/word/2010/wordml" w:rsidR="00DD5117" w:rsidRDefault="00DD5117" w14:paraId="3DEEC669" wp14:textId="77777777">
      <w:pPr>
        <w:ind w:right="-216"/>
      </w:pPr>
    </w:p>
    <w:p xmlns:wp14="http://schemas.microsoft.com/office/word/2010/wordml" w:rsidR="00DD5117" w:rsidRDefault="00DD5117" w14:paraId="3656B9AB" wp14:textId="77777777">
      <w:pPr>
        <w:ind w:right="-216"/>
      </w:pPr>
    </w:p>
    <w:p xmlns:wp14="http://schemas.microsoft.com/office/word/2010/wordml" w:rsidR="00DD5117" w:rsidRDefault="00DD5117" w14:paraId="45FB0818" wp14:textId="77777777">
      <w:pPr>
        <w:ind w:right="-216"/>
      </w:pPr>
    </w:p>
    <w:p xmlns:wp14="http://schemas.microsoft.com/office/word/2010/wordml" w:rsidR="00DD5117" w:rsidRDefault="00DD5117" w14:paraId="049F31CB" wp14:textId="77777777">
      <w:pPr>
        <w:ind w:right="-216"/>
      </w:pPr>
    </w:p>
    <w:p xmlns:wp14="http://schemas.microsoft.com/office/word/2010/wordml" w:rsidR="00DD5117" w:rsidRDefault="00DD5117" w14:paraId="53128261" wp14:textId="77777777">
      <w:pPr>
        <w:ind w:right="-216"/>
      </w:pPr>
    </w:p>
    <w:p xmlns:wp14="http://schemas.microsoft.com/office/word/2010/wordml" w:rsidR="00DD5117" w:rsidRDefault="00DD5117" w14:paraId="62486C05" wp14:textId="77777777">
      <w:pPr>
        <w:ind w:right="-216"/>
      </w:pPr>
    </w:p>
    <w:p xmlns:wp14="http://schemas.microsoft.com/office/word/2010/wordml" w:rsidR="00DD5117" w:rsidRDefault="00DD5117" w14:paraId="4101652C" wp14:textId="77777777">
      <w:pPr>
        <w:ind w:right="-216"/>
      </w:pPr>
    </w:p>
    <w:p xmlns:wp14="http://schemas.microsoft.com/office/word/2010/wordml" w:rsidR="00DD5117" w:rsidRDefault="00DD5117" w14:paraId="4B99056E" wp14:textId="77777777">
      <w:pPr>
        <w:ind w:right="-216"/>
      </w:pPr>
    </w:p>
    <w:p xmlns:wp14="http://schemas.microsoft.com/office/word/2010/wordml" w:rsidR="00DD5117" w:rsidRDefault="00DD5117" w14:paraId="1299C43A" wp14:textId="77777777">
      <w:pPr>
        <w:ind w:right="-216"/>
      </w:pPr>
    </w:p>
    <w:p xmlns:wp14="http://schemas.microsoft.com/office/word/2010/wordml" w:rsidR="00DD5117" w:rsidRDefault="00DD5117" w14:paraId="39AF519F" wp14:textId="77777777">
      <w:pPr>
        <w:ind w:right="-216"/>
        <w:sectPr w:rsidR="0000000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orient="portrait"/>
          <w:pgMar w:top="1417" w:right="1417" w:bottom="1417" w:left="1417" w:header="708" w:footer="708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935" distR="114935" simplePos="0" relativeHeight="251656704" behindDoc="0" locked="0" layoutInCell="0" allowOverlap="1" wp14:anchorId="66701195" wp14:editId="7777777">
                <wp:simplePos x="0" y="0"/>
                <wp:positionH relativeFrom="column">
                  <wp:posOffset>1367790</wp:posOffset>
                </wp:positionH>
                <wp:positionV relativeFrom="paragraph">
                  <wp:posOffset>9525</wp:posOffset>
                </wp:positionV>
                <wp:extent cx="4674235" cy="1310640"/>
                <wp:effectExtent l="5715" t="9525" r="6350" b="13335"/>
                <wp:wrapNone/>
                <wp:docPr id="789767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4235" cy="1310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 cmpd="sng">
                          <a:solidFill>
                            <a:srgbClr val="C0C0C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DD5117" w:rsidRDefault="00DD5117" w14:paraId="4FC4ED4F" wp14:textId="77777777">
                            <w:pPr>
                              <w:spacing w:after="120"/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006699"/>
                                <w:sz w:val="48"/>
                              </w:rPr>
                              <w:t>Dossier des spécifications générales</w:t>
                            </w:r>
                          </w:p>
                          <w:p xmlns:wp14="http://schemas.microsoft.com/office/word/2010/wordml" w:rsidR="00DD5117" w:rsidRDefault="00DD5117" w14:paraId="2FB375EC" wp14:textId="77777777">
                            <w:pPr>
                              <w:pStyle w:val="Retraitcorpsdetexte21"/>
                              <w:ind w:left="964" w:hanging="964"/>
                            </w:pPr>
                            <w:r>
                              <w:t>&gt;&gt; diginamic.fr</w:t>
                            </w:r>
                          </w:p>
                          <w:p xmlns:wp14="http://schemas.microsoft.com/office/word/2010/wordml" w:rsidR="00DD5117" w:rsidRDefault="00DD5117" w14:paraId="4DDBEF00" wp14:textId="77777777"/>
                        </w:txbxContent>
                      </wps:txbx>
                      <wps:bodyPr rot="0" vert="horz" wrap="square" lIns="63500" tIns="45720" rIns="254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8908D4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107.7pt;margin-top:.75pt;width:368.05pt;height:103.2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strokecolor="silver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">
                <v:fill opacity="0"/>
                <v:stroke dashstyle="dash"/>
                <v:textbox inset="5pt,,2pt">
                  <w:txbxContent>
                    <w:p w:rsidR="00DD5117" w:rsidRDefault="00DD5117" w14:paraId="4D1F4E08" wp14:textId="77777777">
                      <w:pPr>
                        <w:spacing w:after="120"/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006699"/>
                          <w:sz w:val="48"/>
                        </w:rPr>
                        <w:t>Dossier des spécifications générales</w:t>
                      </w:r>
                    </w:p>
                    <w:p w:rsidR="00DD5117" w:rsidRDefault="00DD5117" w14:paraId="12D1061C" wp14:textId="77777777">
                      <w:pPr>
                        <w:pStyle w:val="Retraitcorpsdetexte21"/>
                        <w:ind w:left="964" w:hanging="964"/>
                      </w:pPr>
                      <w:r>
                        <w:t>&gt;&gt; diginamic.fr</w:t>
                      </w:r>
                    </w:p>
                    <w:p w:rsidR="00DD5117" w:rsidRDefault="00DD5117" w14:paraId="3461D779" wp14:textId="7777777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5FCEC8EA" wp14:editId="7777777">
            <wp:extent cx="1362075" cy="1362075"/>
            <wp:effectExtent l="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935" distR="114935" simplePos="0" relativeHeight="251657728" behindDoc="0" locked="0" layoutInCell="0" allowOverlap="1" wp14:anchorId="1D35480E" wp14:editId="7777777">
                <wp:simplePos x="0" y="0"/>
                <wp:positionH relativeFrom="column">
                  <wp:posOffset>-342900</wp:posOffset>
                </wp:positionH>
                <wp:positionV relativeFrom="paragraph">
                  <wp:posOffset>3584575</wp:posOffset>
                </wp:positionV>
                <wp:extent cx="6743065" cy="1370965"/>
                <wp:effectExtent l="0" t="3175" r="635" b="6985"/>
                <wp:wrapNone/>
                <wp:docPr id="141646263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065" cy="13709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5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95"/>
                              <w:gridCol w:w="1836"/>
                              <w:gridCol w:w="1219"/>
                              <w:gridCol w:w="5168"/>
                            </w:tblGrid>
                            <w:tr xmlns:wp14="http://schemas.microsoft.com/office/word/2010/wordml" w:rsidR="00000000" w14:paraId="10E704D8" wp14:textId="77777777">
                              <w:tc>
                                <w:tcPr>
                                  <w:tcW w:w="1095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FFFFFF" w:sz="4" w:space="0"/>
                                  </w:tcBorders>
                                  <w:shd w:val="clear" w:color="auto" w:fill="006699"/>
                                  <w:vAlign w:val="center"/>
                                </w:tcPr>
                                <w:p w:rsidR="00DD5117" w:rsidRDefault="00DD5117" w14:paraId="16059DAA" wp14:textId="777777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Révision</w:t>
                                  </w:r>
                                </w:p>
                              </w:tc>
                              <w:tc>
                                <w:tcPr>
                                  <w:tcW w:w="1836" w:type="dxa"/>
                                  <w:tcBorders>
                                    <w:top w:val="single" w:color="006699" w:sz="4" w:space="0"/>
                                    <w:left w:val="single" w:color="FFFFFF" w:sz="4" w:space="0"/>
                                    <w:bottom w:val="single" w:color="006699" w:sz="4" w:space="0"/>
                                    <w:right w:val="single" w:color="FFFFFF" w:sz="4" w:space="0"/>
                                  </w:tcBorders>
                                  <w:shd w:val="clear" w:color="auto" w:fill="006699"/>
                                  <w:vAlign w:val="center"/>
                                </w:tcPr>
                                <w:p w:rsidR="00DD5117" w:rsidRDefault="00DD5117" w14:paraId="7549D40E" wp14:textId="777777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Rédacteurs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color="006699" w:sz="4" w:space="0"/>
                                    <w:left w:val="single" w:color="FFFFFF" w:sz="4" w:space="0"/>
                                    <w:bottom w:val="single" w:color="006699" w:sz="4" w:space="0"/>
                                    <w:right w:val="single" w:color="FFFFFF" w:sz="4" w:space="0"/>
                                  </w:tcBorders>
                                  <w:shd w:val="clear" w:color="auto" w:fill="006699"/>
                                  <w:vAlign w:val="center"/>
                                </w:tcPr>
                                <w:p w:rsidR="00DD5117" w:rsidRDefault="00DD5117" w14:paraId="491072FA" wp14:textId="777777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5168" w:type="dxa"/>
                                  <w:tcBorders>
                                    <w:top w:val="single" w:color="006699" w:sz="4" w:space="0"/>
                                    <w:left w:val="single" w:color="FFFFFF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006699"/>
                                </w:tcPr>
                                <w:p w:rsidR="00DD5117" w:rsidRDefault="00DD5117" w14:paraId="232662EF" wp14:textId="777777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FFFFFF"/>
                                      <w:sz w:val="20"/>
                                    </w:rPr>
                                    <w:t>Objet</w:t>
                                  </w:r>
                                </w:p>
                              </w:tc>
                            </w:tr>
                            <w:tr xmlns:wp14="http://schemas.microsoft.com/office/word/2010/wordml" w:rsidR="00000000" w14:paraId="03DCC4EC" wp14:textId="77777777">
                              <w:tc>
                                <w:tcPr>
                                  <w:tcW w:w="1095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D5117" w:rsidRDefault="00DD5117" w14:paraId="649841BE" wp14:textId="777777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 w:cs="Verdana"/>
                                      <w:sz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36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D5117" w:rsidRDefault="00DD5117" w14:paraId="43312AC7" wp14:textId="777777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 w:cs="Verdana"/>
                                      <w:sz w:val="18"/>
                                      <w:lang w:val="en-US"/>
                                    </w:rPr>
                                    <w:t>S DAUDEY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D5117" w:rsidRDefault="00DD5117" w14:paraId="228AE865" wp14:textId="7777777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 w:cs="Verdana"/>
                                      <w:sz w:val="18"/>
                                      <w:lang w:val="en-US"/>
                                    </w:rPr>
                                    <w:t>21/01/2025</w:t>
                                  </w:r>
                                </w:p>
                              </w:tc>
                              <w:tc>
                                <w:tcPr>
                                  <w:tcW w:w="5168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D5117" w:rsidRDefault="00DD5117" w14:paraId="0390E9EA" wp14:textId="77777777">
                                  <w:pPr>
                                    <w:pStyle w:val="Adresseexpditeur"/>
                                    <w:jc w:val="center"/>
                                  </w:pPr>
                                  <w:r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  <w:t>Création du document</w:t>
                                  </w:r>
                                </w:p>
                              </w:tc>
                            </w:tr>
                            <w:tr xmlns:wp14="http://schemas.microsoft.com/office/word/2010/wordml" w:rsidR="00000000" w14:paraId="3CF2D8B6" wp14:textId="77777777">
                              <w:trPr>
                                <w:trHeight w:val="492"/>
                              </w:trPr>
                              <w:tc>
                                <w:tcPr>
                                  <w:tcW w:w="1095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D5117" w:rsidRDefault="00DD5117" w14:paraId="0FB78278" wp14:textId="77777777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6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D5117" w:rsidRDefault="00DD5117" w14:paraId="1FC39945" wp14:textId="77777777">
                                  <w:pPr>
                                    <w:snapToGrid w:val="0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D5117" w:rsidRDefault="00DD5117" w14:paraId="0562CB0E" wp14:textId="77777777">
                                  <w:pPr>
                                    <w:snapToGrid w:val="0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68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D5117" w:rsidRDefault="00DD5117" w14:paraId="34CE0A41" wp14:textId="77777777">
                                  <w:pPr>
                                    <w:pStyle w:val="Adresseexpditeur"/>
                                    <w:snapToGrid w:val="0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xmlns:wp14="http://schemas.microsoft.com/office/word/2010/wordml" w:rsidR="00000000" w14:paraId="62EBF3C5" wp14:textId="77777777">
                              <w:trPr>
                                <w:trHeight w:val="492"/>
                              </w:trPr>
                              <w:tc>
                                <w:tcPr>
                                  <w:tcW w:w="1095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D5117" w:rsidRDefault="00DD5117" w14:paraId="6D98A12B" wp14:textId="77777777">
                                  <w:pPr>
                                    <w:snapToGrid w:val="0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6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D5117" w:rsidRDefault="00DD5117" w14:paraId="2946DB82" wp14:textId="77777777">
                                  <w:pPr>
                                    <w:snapToGrid w:val="0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D5117" w:rsidRDefault="00DD5117" w14:paraId="5997CC1D" wp14:textId="77777777">
                                  <w:pPr>
                                    <w:snapToGrid w:val="0"/>
                                    <w:jc w:val="center"/>
                                    <w:rPr>
                                      <w:rFonts w:ascii="Verdana" w:hAnsi="Verdana" w:cs="Verdana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68" w:type="dxa"/>
                                  <w:tcBorders>
                                    <w:top w:val="single" w:color="006699" w:sz="4" w:space="0"/>
                                    <w:left w:val="single" w:color="006699" w:sz="4" w:space="0"/>
                                    <w:bottom w:val="single" w:color="006699" w:sz="4" w:space="0"/>
                                    <w:right w:val="single" w:color="006699" w:sz="4" w:space="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DD5117" w:rsidRDefault="00DD5117" w14:paraId="110FFD37" wp14:textId="77777777">
                                  <w:pPr>
                                    <w:pStyle w:val="Adresseexpditeur"/>
                                    <w:snapToGrid w:val="0"/>
                                    <w:jc w:val="center"/>
                                    <w:rPr>
                                      <w:rFonts w:ascii="Verdana" w:hAnsi="Verdana" w:cs="Times New Roman"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xmlns:wp14="http://schemas.microsoft.com/office/word/2010/wordml" w:rsidR="00DD5117" w:rsidRDefault="00DD5117" w14:paraId="6B699379" wp14:textId="77777777">
                            <w:pPr>
                              <w:pStyle w:val="En-tte"/>
                              <w:tabs>
                                <w:tab w:val="clear" w:pos="4536"/>
                                <w:tab w:val="clear" w:pos="9072"/>
                              </w:tabs>
                            </w:pPr>
                          </w:p>
                        </w:txbxContent>
                      </wps:txbx>
                      <wps:bodyPr rot="0" vert="horz" wrap="square" lIns="92075" tIns="46355" rIns="92075" bIns="4635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921249D">
              <v:shape id="Text Box 3" style="position:absolute;margin-left:-27pt;margin-top:282.25pt;width:530.95pt;height:107.9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o:allowincell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">
                <v:fill opacity="0"/>
                <v:textbox inset="7.25pt,3.65pt,7.25pt,3.65pt">
                  <w:txbxContent>
                    <w:tbl>
                      <w:tblPr>
                        <w:tblW w:w="0" w:type="auto"/>
                        <w:tblInd w:w="25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95"/>
                        <w:gridCol w:w="1836"/>
                        <w:gridCol w:w="1219"/>
                        <w:gridCol w:w="5168"/>
                      </w:tblGrid>
                      <w:tr w:rsidR="00000000" w14:paraId="17FEAF3B" wp14:textId="77777777">
                        <w:tc>
                          <w:tcPr>
                            <w:tcW w:w="1095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FFFFFF" w:sz="4" w:space="0"/>
                            </w:tcBorders>
                            <w:shd w:val="clear" w:color="auto" w:fill="006699"/>
                            <w:vAlign w:val="center"/>
                          </w:tcPr>
                          <w:p w:rsidR="00DD5117" w:rsidRDefault="00DD5117" w14:paraId="5747A595" wp14:textId="77777777">
                            <w:pPr>
                              <w:jc w:val="center"/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FFFFFF"/>
                                <w:sz w:val="20"/>
                              </w:rPr>
                              <w:t>Révision</w:t>
                            </w:r>
                          </w:p>
                        </w:tc>
                        <w:tc>
                          <w:tcPr>
                            <w:tcW w:w="1836" w:type="dxa"/>
                            <w:tcBorders>
                              <w:top w:val="single" w:color="006699" w:sz="4" w:space="0"/>
                              <w:left w:val="single" w:color="FFFFFF" w:sz="4" w:space="0"/>
                              <w:bottom w:val="single" w:color="006699" w:sz="4" w:space="0"/>
                              <w:right w:val="single" w:color="FFFFFF" w:sz="4" w:space="0"/>
                            </w:tcBorders>
                            <w:shd w:val="clear" w:color="auto" w:fill="006699"/>
                            <w:vAlign w:val="center"/>
                          </w:tcPr>
                          <w:p w:rsidR="00DD5117" w:rsidRDefault="00DD5117" w14:paraId="10485CE1" wp14:textId="77777777">
                            <w:pPr>
                              <w:jc w:val="center"/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FFFFFF"/>
                                <w:sz w:val="20"/>
                              </w:rPr>
                              <w:t>Rédacteurs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color="006699" w:sz="4" w:space="0"/>
                              <w:left w:val="single" w:color="FFFFFF" w:sz="4" w:space="0"/>
                              <w:bottom w:val="single" w:color="006699" w:sz="4" w:space="0"/>
                              <w:right w:val="single" w:color="FFFFFF" w:sz="4" w:space="0"/>
                            </w:tcBorders>
                            <w:shd w:val="clear" w:color="auto" w:fill="006699"/>
                            <w:vAlign w:val="center"/>
                          </w:tcPr>
                          <w:p w:rsidR="00DD5117" w:rsidRDefault="00DD5117" w14:paraId="5F3F821A" wp14:textId="77777777">
                            <w:pPr>
                              <w:jc w:val="center"/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FFFFFF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5168" w:type="dxa"/>
                            <w:tcBorders>
                              <w:top w:val="single" w:color="006699" w:sz="4" w:space="0"/>
                              <w:left w:val="single" w:color="FFFFFF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006699"/>
                          </w:tcPr>
                          <w:p w:rsidR="00DD5117" w:rsidRDefault="00DD5117" w14:paraId="490EA64C" wp14:textId="77777777">
                            <w:pPr>
                              <w:jc w:val="center"/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FFFFFF"/>
                                <w:sz w:val="20"/>
                              </w:rPr>
                              <w:t>Objet</w:t>
                            </w:r>
                          </w:p>
                        </w:tc>
                      </w:tr>
                      <w:tr w:rsidR="00000000" w14:paraId="0CEF7B87" wp14:textId="77777777">
                        <w:tc>
                          <w:tcPr>
                            <w:tcW w:w="1095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auto"/>
                            <w:vAlign w:val="center"/>
                          </w:tcPr>
                          <w:p w:rsidR="00DD5117" w:rsidRDefault="00DD5117" w14:paraId="56B20A0C" wp14:textId="77777777">
                            <w:pPr>
                              <w:jc w:val="center"/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36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auto"/>
                            <w:vAlign w:val="center"/>
                          </w:tcPr>
                          <w:p w:rsidR="00DD5117" w:rsidRDefault="00DD5117" w14:paraId="2B8DC8E4" wp14:textId="77777777">
                            <w:pPr>
                              <w:jc w:val="center"/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lang w:val="en-US"/>
                              </w:rPr>
                              <w:t>S DAUDEY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auto"/>
                            <w:vAlign w:val="center"/>
                          </w:tcPr>
                          <w:p w:rsidR="00DD5117" w:rsidRDefault="00DD5117" w14:paraId="1DFCBFCC" wp14:textId="77777777">
                            <w:pPr>
                              <w:jc w:val="center"/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lang w:val="en-US"/>
                              </w:rPr>
                              <w:t>21/01/2025</w:t>
                            </w:r>
                          </w:p>
                        </w:tc>
                        <w:tc>
                          <w:tcPr>
                            <w:tcW w:w="5168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auto"/>
                            <w:vAlign w:val="center"/>
                          </w:tcPr>
                          <w:p w:rsidR="00DD5117" w:rsidRDefault="00DD5117" w14:paraId="75E95E36" wp14:textId="77777777">
                            <w:pPr>
                              <w:pStyle w:val="Adresseexpditeur"/>
                              <w:jc w:val="center"/>
                            </w:pPr>
                            <w:r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  <w:t>Création du document</w:t>
                            </w:r>
                          </w:p>
                        </w:tc>
                      </w:tr>
                      <w:tr w:rsidR="00000000" w14:paraId="3FE9F23F" wp14:textId="77777777">
                        <w:trPr>
                          <w:trHeight w:val="492"/>
                        </w:trPr>
                        <w:tc>
                          <w:tcPr>
                            <w:tcW w:w="1095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auto"/>
                            <w:vAlign w:val="center"/>
                          </w:tcPr>
                          <w:p w:rsidR="00DD5117" w:rsidRDefault="00DD5117" w14:paraId="1F72F646" wp14:textId="77777777">
                            <w:pPr>
                              <w:snapToGrid w:val="0"/>
                              <w:rPr>
                                <w:rFonts w:ascii="Verdana" w:hAnsi="Verdana" w:cs="Verdana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836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auto"/>
                            <w:vAlign w:val="center"/>
                          </w:tcPr>
                          <w:p w:rsidR="00DD5117" w:rsidRDefault="00DD5117" w14:paraId="08CE6F91" wp14:textId="77777777">
                            <w:pPr>
                              <w:snapToGrid w:val="0"/>
                              <w:jc w:val="center"/>
                              <w:rPr>
                                <w:rFonts w:ascii="Verdana" w:hAnsi="Verdana" w:cs="Verdana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auto"/>
                            <w:vAlign w:val="center"/>
                          </w:tcPr>
                          <w:p w:rsidR="00DD5117" w:rsidRDefault="00DD5117" w14:paraId="61CDCEAD" wp14:textId="77777777">
                            <w:pPr>
                              <w:snapToGrid w:val="0"/>
                              <w:jc w:val="center"/>
                              <w:rPr>
                                <w:rFonts w:ascii="Verdana" w:hAnsi="Verdana" w:cs="Verdana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168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auto"/>
                            <w:vAlign w:val="center"/>
                          </w:tcPr>
                          <w:p w:rsidR="00DD5117" w:rsidRDefault="00DD5117" w14:paraId="6BB9E253" wp14:textId="77777777">
                            <w:pPr>
                              <w:pStyle w:val="Adresseexpditeur"/>
                              <w:snapToGrid w:val="0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000000" w14:paraId="23DE523C" wp14:textId="77777777">
                        <w:trPr>
                          <w:trHeight w:val="492"/>
                        </w:trPr>
                        <w:tc>
                          <w:tcPr>
                            <w:tcW w:w="1095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auto"/>
                            <w:vAlign w:val="center"/>
                          </w:tcPr>
                          <w:p w:rsidR="00DD5117" w:rsidRDefault="00DD5117" w14:paraId="52E56223" wp14:textId="77777777">
                            <w:pPr>
                              <w:snapToGrid w:val="0"/>
                              <w:jc w:val="center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6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auto"/>
                            <w:vAlign w:val="center"/>
                          </w:tcPr>
                          <w:p w:rsidR="00DD5117" w:rsidRDefault="00DD5117" w14:paraId="07547A01" wp14:textId="77777777">
                            <w:pPr>
                              <w:snapToGrid w:val="0"/>
                              <w:jc w:val="center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auto"/>
                            <w:vAlign w:val="center"/>
                          </w:tcPr>
                          <w:p w:rsidR="00DD5117" w:rsidRDefault="00DD5117" w14:paraId="5043CB0F" wp14:textId="77777777">
                            <w:pPr>
                              <w:snapToGrid w:val="0"/>
                              <w:jc w:val="center"/>
                              <w:rPr>
                                <w:rFonts w:ascii="Verdana" w:hAnsi="Verdana" w:cs="Verdana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168" w:type="dxa"/>
                            <w:tcBorders>
                              <w:top w:val="single" w:color="006699" w:sz="4" w:space="0"/>
                              <w:left w:val="single" w:color="006699" w:sz="4" w:space="0"/>
                              <w:bottom w:val="single" w:color="006699" w:sz="4" w:space="0"/>
                              <w:right w:val="single" w:color="006699" w:sz="4" w:space="0"/>
                            </w:tcBorders>
                            <w:shd w:val="clear" w:color="auto" w:fill="auto"/>
                            <w:vAlign w:val="center"/>
                          </w:tcPr>
                          <w:p w:rsidR="00DD5117" w:rsidRDefault="00DD5117" w14:paraId="07459315" wp14:textId="77777777">
                            <w:pPr>
                              <w:pStyle w:val="Adresseexpditeur"/>
                              <w:snapToGrid w:val="0"/>
                              <w:jc w:val="center"/>
                              <w:rPr>
                                <w:rFonts w:ascii="Verdana" w:hAnsi="Verdana" w:cs="Times New Roman"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DD5117" w:rsidRDefault="00DD5117" w14:paraId="6537F28F" wp14:textId="77777777">
                      <w:pPr>
                        <w:pStyle w:val="En-tte"/>
                        <w:tabs>
                          <w:tab w:val="clear" w:pos="4536"/>
                          <w:tab w:val="clear" w:pos="9072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DD5117" w:rsidRDefault="00DD5117" w14:paraId="3E7A9F1C" wp14:textId="77777777">
      <w:pPr>
        <w:pStyle w:val="Titre1"/>
        <w:ind w:left="432" w:right="31" w:hanging="432"/>
      </w:pPr>
      <w:bookmarkStart w:name="__RefHeading___Toc188446672" w:id="0"/>
      <w:bookmarkEnd w:id="0"/>
      <w:r>
        <w:t>Introduction</w:t>
      </w:r>
    </w:p>
    <w:p xmlns:wp14="http://schemas.microsoft.com/office/word/2010/wordml" w:rsidR="00DD5117" w:rsidRDefault="00DD5117" w14:paraId="09195688" wp14:textId="77777777">
      <w:pPr>
        <w:pStyle w:val="Titre2"/>
        <w:ind w:left="0" w:firstLine="0"/>
      </w:pPr>
      <w:bookmarkStart w:name="__RefHeading___Toc188446673" w:id="1"/>
      <w:bookmarkEnd w:id="1"/>
      <w:r>
        <w:t>Objet du document</w:t>
      </w:r>
    </w:p>
    <w:p xmlns:wp14="http://schemas.microsoft.com/office/word/2010/wordml" w:rsidR="00DD5117" w:rsidRDefault="00DD5117" w14:paraId="2ADB4A05" wp14:textId="77777777">
      <w:pPr>
        <w:pStyle w:val="Normal1"/>
      </w:pPr>
      <w:r>
        <w:t>Ce document a pour objectif de présenter l’essentiel des questions fonctionnelles liées à la mise en place de l’application XXXXXX.</w:t>
      </w:r>
    </w:p>
    <w:p xmlns:wp14="http://schemas.microsoft.com/office/word/2010/wordml" w:rsidR="00DD5117" w:rsidRDefault="00DD5117" w14:paraId="6DFB9E20" wp14:textId="77777777">
      <w:pPr>
        <w:pStyle w:val="Normal1"/>
      </w:pPr>
    </w:p>
    <w:p xmlns:wp14="http://schemas.microsoft.com/office/word/2010/wordml" w:rsidR="00DD5117" w:rsidRDefault="00DD5117" w14:paraId="56FB3662" wp14:textId="77777777">
      <w:pPr>
        <w:pStyle w:val="Normal1"/>
      </w:pPr>
      <w:r>
        <w:t>Ce document présente les différents cas d’utilisation recensés.</w:t>
      </w:r>
    </w:p>
    <w:p xmlns:wp14="http://schemas.microsoft.com/office/word/2010/wordml" w:rsidR="00DD5117" w:rsidRDefault="00DD5117" w14:paraId="70DF9E56" wp14:textId="77777777">
      <w:pPr>
        <w:pStyle w:val="Normal1"/>
      </w:pPr>
    </w:p>
    <w:p xmlns:wp14="http://schemas.microsoft.com/office/word/2010/wordml" w:rsidR="00DD5117" w:rsidRDefault="00DD5117" w14:paraId="6747B0AF" wp14:textId="77777777">
      <w:pPr>
        <w:pStyle w:val="Titre2"/>
        <w:ind w:left="0" w:firstLine="0"/>
      </w:pPr>
      <w:bookmarkStart w:name="__RefHeading___Toc188446674" w:id="2"/>
      <w:bookmarkEnd w:id="2"/>
      <w:r>
        <w:t>Terminologie</w:t>
      </w:r>
    </w:p>
    <w:p xmlns:wp14="http://schemas.microsoft.com/office/word/2010/wordml" w:rsidR="00DD5117" w:rsidRDefault="00DD5117" w14:paraId="5EF701DA" wp14:textId="77777777">
      <w:pPr>
        <w:ind w:left="2160" w:hanging="2160"/>
      </w:pPr>
      <w:r>
        <w:t>Métier</w:t>
      </w:r>
      <w:r>
        <w:tab/>
      </w:r>
      <w:r>
        <w:t>Livres, disques, DVD &amp; vidéo, jeux vidéo &amp; logiciels, loisirs créatifs, beaux-arts, papeterie.</w:t>
      </w:r>
      <w:r>
        <w:br/>
      </w:r>
      <w:r>
        <w:t>Tout produit est lié à un métier. Le métier permet de déterminer le gabarit d’affichage de la fiche produit.</w:t>
      </w:r>
    </w:p>
    <w:p xmlns:wp14="http://schemas.microsoft.com/office/word/2010/wordml" w:rsidR="00DD5117" w:rsidRDefault="00DD5117" w14:paraId="44E871BC" wp14:textId="77777777">
      <w:pPr>
        <w:ind w:left="2160" w:hanging="2160"/>
      </w:pPr>
    </w:p>
    <w:p xmlns:wp14="http://schemas.microsoft.com/office/word/2010/wordml" w:rsidR="00DD5117" w:rsidRDefault="00DD5117" w14:paraId="18F688F1" wp14:textId="77777777">
      <w:pPr>
        <w:ind w:left="2160" w:hanging="2160"/>
      </w:pPr>
      <w:r>
        <w:t>Rayon</w:t>
      </w:r>
      <w:r>
        <w:tab/>
      </w:r>
      <w:r>
        <w:t>Le rayon est un élément de la nomenclature des produits. La nomenclature des produits est organisée en niveaux.</w:t>
      </w:r>
    </w:p>
    <w:p xmlns:wp14="http://schemas.microsoft.com/office/word/2010/wordml" w:rsidR="00DD5117" w:rsidRDefault="00DD5117" w14:paraId="144A5D23" wp14:textId="77777777">
      <w:pPr>
        <w:ind w:left="2160" w:hanging="2160"/>
      </w:pPr>
    </w:p>
    <w:p xmlns:wp14="http://schemas.microsoft.com/office/word/2010/wordml" w:rsidR="00DD5117" w:rsidRDefault="00DD5117" w14:paraId="07B24719" wp14:textId="77777777">
      <w:pPr>
        <w:ind w:left="2160" w:hanging="2160"/>
      </w:pPr>
      <w:r>
        <w:t>Secteur</w:t>
      </w:r>
      <w:r>
        <w:tab/>
      </w:r>
      <w:r>
        <w:t>Le secteur est un rayon de niveau 1 dans la nomenclature des produits. Il est différent du métier.</w:t>
      </w:r>
    </w:p>
    <w:p xmlns:wp14="http://schemas.microsoft.com/office/word/2010/wordml" w:rsidR="00DD5117" w:rsidRDefault="00DD5117" w14:paraId="738610EB" wp14:textId="77777777"/>
    <w:p xmlns:wp14="http://schemas.microsoft.com/office/word/2010/wordml" w:rsidR="00DD5117" w:rsidRDefault="00DD5117" w14:paraId="4D972FF1" wp14:textId="77777777">
      <w:pPr>
        <w:pStyle w:val="Titre1"/>
        <w:ind w:left="432" w:right="31" w:hanging="432"/>
      </w:pPr>
      <w:bookmarkStart w:name="__RefHeading___Toc188446675" w:id="3"/>
      <w:bookmarkEnd w:id="3"/>
      <w:r>
        <w:t>Sommaire</w:t>
      </w:r>
    </w:p>
    <w:p xmlns:wp14="http://schemas.microsoft.com/office/word/2010/wordml" w:rsidR="00DD5117" w:rsidRDefault="00DD5117" w14:paraId="6B1A6D4F" wp14:textId="77777777">
      <w:pPr>
        <w:pStyle w:val="Titre3"/>
        <w:numPr>
          <w:ilvl w:val="2"/>
          <w:numId w:val="1"/>
        </w:numPr>
      </w:pPr>
      <w:bookmarkStart w:name="__RefHeading___Toc188446676" w:id="4"/>
      <w:bookmarkEnd w:id="4"/>
      <w:r>
        <w:t>Table des matières</w:t>
      </w:r>
    </w:p>
    <w:p xmlns:wp14="http://schemas.microsoft.com/office/word/2010/wordml" w:rsidR="00DD5117" w:rsidRDefault="00DD5117" w14:paraId="1461D3B3" wp14:textId="77777777">
      <w:pPr>
        <w:pStyle w:val="TM1"/>
        <w:tabs>
          <w:tab w:val="left" w:pos="48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_RefHeading___Toc188446672">
        <w:r>
          <w:t>1</w:t>
        </w:r>
        <w:r>
          <w:rPr>
            <w:rFonts w:ascii="Aptos" w:hAnsi="Aptos" w:cs="Aptos"/>
            <w:b w:val="0"/>
            <w:caps w:val="0"/>
            <w:kern w:val="2"/>
            <w:sz w:val="24"/>
            <w:szCs w:val="24"/>
          </w:rPr>
          <w:tab/>
        </w:r>
        <w:r>
          <w:t>Introduction</w:t>
        </w:r>
        <w:r>
          <w:tab/>
        </w:r>
        <w:r>
          <w:t>2</w:t>
        </w:r>
      </w:hyperlink>
    </w:p>
    <w:p xmlns:wp14="http://schemas.microsoft.com/office/word/2010/wordml" w:rsidR="00DD5117" w:rsidRDefault="00DD5117" w14:paraId="37CB1B6B" wp14:textId="77777777">
      <w:pPr>
        <w:pStyle w:val="TM2"/>
      </w:pPr>
      <w:hyperlink w:history="1" w:anchor="__RefHeading___Toc188446673">
        <w:r>
          <w:rPr>
            <w:lang w:val="fr-FR" w:eastAsia="ja-JP"/>
          </w:rPr>
          <w:t>1.1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Objet du document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</w:t>
        </w:r>
      </w:hyperlink>
    </w:p>
    <w:p xmlns:wp14="http://schemas.microsoft.com/office/word/2010/wordml" w:rsidR="00DD5117" w:rsidRDefault="00DD5117" w14:paraId="162E9BC9" wp14:textId="77777777">
      <w:pPr>
        <w:pStyle w:val="TM2"/>
      </w:pPr>
      <w:hyperlink w:history="1" w:anchor="__RefHeading___Toc188446674">
        <w:r>
          <w:rPr>
            <w:lang w:val="fr-FR" w:eastAsia="ja-JP"/>
          </w:rPr>
          <w:t>1.2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Terminologie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</w:t>
        </w:r>
      </w:hyperlink>
    </w:p>
    <w:p xmlns:wp14="http://schemas.microsoft.com/office/word/2010/wordml" w:rsidR="00DD5117" w:rsidRDefault="00DD5117" w14:paraId="3DD1BF3B" wp14:textId="77777777">
      <w:pPr>
        <w:pStyle w:val="TM1"/>
        <w:tabs>
          <w:tab w:val="left" w:pos="480"/>
        </w:tabs>
      </w:pPr>
      <w:hyperlink w:history="1" w:anchor="__RefHeading___Toc188446675">
        <w:r>
          <w:t>2</w:t>
        </w:r>
        <w:r>
          <w:rPr>
            <w:rFonts w:ascii="Aptos" w:hAnsi="Aptos" w:cs="Aptos"/>
            <w:b w:val="0"/>
            <w:caps w:val="0"/>
            <w:kern w:val="2"/>
            <w:sz w:val="24"/>
            <w:szCs w:val="24"/>
          </w:rPr>
          <w:tab/>
        </w:r>
        <w:r>
          <w:t>Sommaire</w:t>
        </w:r>
        <w:r>
          <w:tab/>
        </w:r>
        <w:r>
          <w:t>3</w:t>
        </w:r>
      </w:hyperlink>
    </w:p>
    <w:p xmlns:wp14="http://schemas.microsoft.com/office/word/2010/wordml" w:rsidR="00DD5117" w:rsidRDefault="00DD5117" w14:paraId="14CEFB11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676">
        <w:r>
          <w:rPr>
            <w:lang w:val="fr-FR" w:eastAsia="ja-JP"/>
          </w:rPr>
          <w:t>2.1.1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Table des matières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3</w:t>
        </w:r>
      </w:hyperlink>
    </w:p>
    <w:p xmlns:wp14="http://schemas.microsoft.com/office/word/2010/wordml" w:rsidR="00DD5117" w:rsidRDefault="00DD5117" w14:paraId="03DEB341" wp14:textId="77777777">
      <w:pPr>
        <w:pStyle w:val="TM1"/>
        <w:tabs>
          <w:tab w:val="left" w:pos="480"/>
        </w:tabs>
      </w:pPr>
      <w:hyperlink w:history="1" w:anchor="__RefHeading___Toc188446677">
        <w:r>
          <w:t>3</w:t>
        </w:r>
        <w:r>
          <w:rPr>
            <w:rFonts w:ascii="Aptos" w:hAnsi="Aptos" w:cs="Aptos"/>
            <w:b w:val="0"/>
            <w:caps w:val="0"/>
            <w:kern w:val="2"/>
            <w:sz w:val="24"/>
            <w:szCs w:val="24"/>
          </w:rPr>
          <w:tab/>
        </w:r>
        <w:r>
          <w:t>Focus fonctionnel : GENERAL</w:t>
        </w:r>
        <w:r>
          <w:tab/>
        </w:r>
        <w:r>
          <w:t>5</w:t>
        </w:r>
      </w:hyperlink>
    </w:p>
    <w:p xmlns:wp14="http://schemas.microsoft.com/office/word/2010/wordml" w:rsidR="00DD5117" w:rsidRDefault="00DD5117" w14:paraId="76232DA9" wp14:textId="77777777">
      <w:pPr>
        <w:pStyle w:val="TM2"/>
      </w:pPr>
      <w:hyperlink w:history="1" w:anchor="__RefHeading___Toc188446678">
        <w:r>
          <w:rPr>
            <w:lang w:val="fr-FR" w:eastAsia="ja-JP"/>
          </w:rPr>
          <w:t>3.1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Diagramme de cas d’utilisation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5</w:t>
        </w:r>
      </w:hyperlink>
    </w:p>
    <w:p xmlns:wp14="http://schemas.microsoft.com/office/word/2010/wordml" w:rsidR="00DD5117" w:rsidRDefault="00DD5117" w14:paraId="1E5A2B01" wp14:textId="77777777">
      <w:pPr>
        <w:pStyle w:val="TM2"/>
      </w:pPr>
      <w:hyperlink w:history="1" w:anchor="__RefHeading___Toc188446679">
        <w:r>
          <w:rPr>
            <w:lang w:val="fr-FR" w:eastAsia="ja-JP"/>
          </w:rPr>
          <w:t>3.2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n°1 : S’authentifier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6</w:t>
        </w:r>
      </w:hyperlink>
    </w:p>
    <w:p xmlns:wp14="http://schemas.microsoft.com/office/word/2010/wordml" w:rsidR="00DD5117" w:rsidRDefault="00DD5117" w14:paraId="792095A7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680">
        <w:r>
          <w:rPr>
            <w:lang w:val="fr-FR" w:eastAsia="ja-JP"/>
          </w:rPr>
          <w:t>3.2.1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6</w:t>
        </w:r>
      </w:hyperlink>
    </w:p>
    <w:p xmlns:wp14="http://schemas.microsoft.com/office/word/2010/wordml" w:rsidR="00DD5117" w:rsidRDefault="00DD5117" w14:paraId="713F00BE" wp14:textId="77777777">
      <w:pPr>
        <w:pStyle w:val="TM2"/>
      </w:pPr>
      <w:hyperlink w:history="1" w:anchor="__RefHeading___Toc188446681">
        <w:r>
          <w:rPr>
            <w:lang w:val="fr-FR" w:eastAsia="ja-JP"/>
          </w:rPr>
          <w:t>3.3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n°2 Se déconnecter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6</w:t>
        </w:r>
      </w:hyperlink>
    </w:p>
    <w:p xmlns:wp14="http://schemas.microsoft.com/office/word/2010/wordml" w:rsidR="00DD5117" w:rsidRDefault="00DD5117" w14:paraId="35E7540F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682">
        <w:r>
          <w:rPr>
            <w:lang w:val="fr-FR" w:eastAsia="ja-JP"/>
          </w:rPr>
          <w:t>3.3.1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6</w:t>
        </w:r>
      </w:hyperlink>
    </w:p>
    <w:p xmlns:wp14="http://schemas.microsoft.com/office/word/2010/wordml" w:rsidR="00DD5117" w:rsidRDefault="00DD5117" w14:paraId="38770135" wp14:textId="77777777">
      <w:pPr>
        <w:pStyle w:val="TM2"/>
      </w:pPr>
      <w:hyperlink w:history="1" w:anchor="__RefHeading___Toc188446683">
        <w:r>
          <w:rPr>
            <w:lang w:val="fr-FR" w:eastAsia="ja-JP"/>
          </w:rPr>
          <w:t>3.4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n°3  Accueil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7</w:t>
        </w:r>
      </w:hyperlink>
    </w:p>
    <w:p xmlns:wp14="http://schemas.microsoft.com/office/word/2010/wordml" w:rsidR="00DD5117" w:rsidRDefault="00DD5117" w14:paraId="1C8058E3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684">
        <w:r>
          <w:rPr>
            <w:lang w:val="fr-FR" w:eastAsia="ja-JP"/>
          </w:rPr>
          <w:t>3.4.1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7</w:t>
        </w:r>
      </w:hyperlink>
    </w:p>
    <w:p xmlns:wp14="http://schemas.microsoft.com/office/word/2010/wordml" w:rsidR="00DD5117" w:rsidRDefault="00DD5117" w14:paraId="6D121CD5" wp14:textId="77777777">
      <w:pPr>
        <w:pStyle w:val="TM1"/>
        <w:tabs>
          <w:tab w:val="left" w:pos="480"/>
        </w:tabs>
      </w:pPr>
      <w:hyperlink w:history="1" w:anchor="__RefHeading___Toc188446685">
        <w:r>
          <w:t>4</w:t>
        </w:r>
        <w:r>
          <w:rPr>
            <w:rFonts w:ascii="Aptos" w:hAnsi="Aptos" w:cs="Aptos"/>
            <w:b w:val="0"/>
            <w:caps w:val="0"/>
            <w:kern w:val="2"/>
            <w:sz w:val="24"/>
            <w:szCs w:val="24"/>
          </w:rPr>
          <w:tab/>
        </w:r>
        <w:r>
          <w:t>Focus fonctionnel : PARTICIPER A UN COVOITURAGE</w:t>
        </w:r>
        <w:r>
          <w:tab/>
        </w:r>
        <w:r>
          <w:t>9</w:t>
        </w:r>
      </w:hyperlink>
    </w:p>
    <w:p xmlns:wp14="http://schemas.microsoft.com/office/word/2010/wordml" w:rsidR="00DD5117" w:rsidRDefault="00DD5117" w14:paraId="07E912E1" wp14:textId="77777777">
      <w:pPr>
        <w:pStyle w:val="TM2"/>
      </w:pPr>
      <w:hyperlink w:history="1" w:anchor="__RefHeading___Toc188446686">
        <w:r>
          <w:rPr>
            <w:lang w:val="fr-FR" w:eastAsia="ja-JP"/>
          </w:rPr>
          <w:t>4.1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n°3 visualiser la liste des covoiturages réservés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9</w:t>
        </w:r>
      </w:hyperlink>
    </w:p>
    <w:p xmlns:wp14="http://schemas.microsoft.com/office/word/2010/wordml" w:rsidR="00DD5117" w:rsidRDefault="00DD5117" w14:paraId="79AAF2AB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687">
        <w:r>
          <w:rPr>
            <w:lang w:val="fr-FR" w:eastAsia="ja-JP"/>
          </w:rPr>
          <w:t>4.1.1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9</w:t>
        </w:r>
      </w:hyperlink>
    </w:p>
    <w:p xmlns:wp14="http://schemas.microsoft.com/office/word/2010/wordml" w:rsidR="00DD5117" w:rsidRDefault="00DD5117" w14:paraId="5B970792" wp14:textId="77777777">
      <w:pPr>
        <w:pStyle w:val="TM2"/>
      </w:pPr>
      <w:hyperlink w:history="1" w:anchor="__RefHeading___Toc188446688">
        <w:r>
          <w:rPr>
            <w:lang w:val="fr-FR" w:eastAsia="ja-JP"/>
          </w:rPr>
          <w:t>4.1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n°6 visualisation des détails du covoiturage en participation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10</w:t>
        </w:r>
      </w:hyperlink>
    </w:p>
    <w:p xmlns:wp14="http://schemas.microsoft.com/office/word/2010/wordml" w:rsidR="00DD5117" w:rsidRDefault="00DD5117" w14:paraId="72D3039E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689">
        <w:r>
          <w:rPr>
            <w:lang w:val="fr-FR" w:eastAsia="ja-JP"/>
          </w:rPr>
          <w:t>4.1.1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10</w:t>
        </w:r>
      </w:hyperlink>
    </w:p>
    <w:p xmlns:wp14="http://schemas.microsoft.com/office/word/2010/wordml" w:rsidR="00DD5117" w:rsidRDefault="00DD5117" w14:paraId="4D4D294C" wp14:textId="77777777">
      <w:pPr>
        <w:pStyle w:val="TM2"/>
      </w:pPr>
      <w:hyperlink w:history="1" w:anchor="__RefHeading___Toc188446690">
        <w:r>
          <w:rPr>
            <w:lang w:val="fr-FR" w:eastAsia="ja-JP"/>
          </w:rPr>
          <w:t>4.2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 5 Annuler la participation au covoiturage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11</w:t>
        </w:r>
      </w:hyperlink>
    </w:p>
    <w:p xmlns:wp14="http://schemas.microsoft.com/office/word/2010/wordml" w:rsidR="00DD5117" w:rsidRDefault="00DD5117" w14:paraId="05E3810C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691">
        <w:r>
          <w:rPr>
            <w:lang w:val="fr-FR" w:eastAsia="ja-JP"/>
          </w:rPr>
          <w:t>4.2.1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11</w:t>
        </w:r>
      </w:hyperlink>
    </w:p>
    <w:p xmlns:wp14="http://schemas.microsoft.com/office/word/2010/wordml" w:rsidR="00DD5117" w:rsidRDefault="00DD5117" w14:paraId="6F2D7821" wp14:textId="77777777">
      <w:pPr>
        <w:pStyle w:val="TM2"/>
      </w:pPr>
      <w:hyperlink w:history="1" w:anchor="__RefHeading___Toc188446692">
        <w:r>
          <w:rPr>
            <w:lang w:val="fr-FR" w:eastAsia="ja-JP"/>
          </w:rPr>
          <w:t>4.1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n°7 rechercher un covoiturage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12</w:t>
        </w:r>
      </w:hyperlink>
    </w:p>
    <w:p xmlns:wp14="http://schemas.microsoft.com/office/word/2010/wordml" w:rsidR="00DD5117" w:rsidRDefault="00DD5117" w14:paraId="1744912B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693">
        <w:r>
          <w:rPr>
            <w:lang w:val="fr-FR" w:eastAsia="ja-JP"/>
          </w:rPr>
          <w:t>4.1.1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12</w:t>
        </w:r>
      </w:hyperlink>
    </w:p>
    <w:p xmlns:wp14="http://schemas.microsoft.com/office/word/2010/wordml" w:rsidR="00DD5117" w:rsidRDefault="00DD5117" w14:paraId="25FE185A" wp14:textId="77777777">
      <w:pPr>
        <w:pStyle w:val="TM2"/>
      </w:pPr>
      <w:hyperlink w:history="1" w:anchor="__RefHeading___Toc188446694">
        <w:r>
          <w:rPr>
            <w:lang w:val="fr-FR" w:eastAsia="ja-JP"/>
          </w:rPr>
          <w:t>4.2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n°8 réserver un covoiturage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13</w:t>
        </w:r>
      </w:hyperlink>
    </w:p>
    <w:p xmlns:wp14="http://schemas.microsoft.com/office/word/2010/wordml" w:rsidR="00DD5117" w:rsidRDefault="00DD5117" w14:paraId="2FD30357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695">
        <w:r>
          <w:rPr>
            <w:lang w:val="fr-FR" w:eastAsia="ja-JP"/>
          </w:rPr>
          <w:t>4.2.1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13</w:t>
        </w:r>
      </w:hyperlink>
    </w:p>
    <w:p xmlns:wp14="http://schemas.microsoft.com/office/word/2010/wordml" w:rsidR="00DD5117" w:rsidRDefault="00DD5117" w14:paraId="41F30EC4" wp14:textId="77777777">
      <w:pPr>
        <w:pStyle w:val="TM2"/>
      </w:pPr>
      <w:hyperlink w:history="1" w:anchor="__RefHeading___Toc188446696">
        <w:r>
          <w:rPr>
            <w:lang w:val="fr-FR" w:eastAsia="ja-JP"/>
          </w:rPr>
          <w:t>4.1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n°4 Visualiser l’historique des réservation de covoiturages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13</w:t>
        </w:r>
      </w:hyperlink>
    </w:p>
    <w:p xmlns:wp14="http://schemas.microsoft.com/office/word/2010/wordml" w:rsidR="00DD5117" w:rsidRDefault="00DD5117" w14:paraId="6494F695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697">
        <w:r>
          <w:rPr>
            <w:lang w:val="fr-FR" w:eastAsia="ja-JP"/>
          </w:rPr>
          <w:t>4.1.1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13</w:t>
        </w:r>
      </w:hyperlink>
    </w:p>
    <w:p xmlns:wp14="http://schemas.microsoft.com/office/word/2010/wordml" w:rsidR="00DD5117" w:rsidRDefault="00DD5117" w14:paraId="08862CF3" wp14:textId="77777777">
      <w:pPr>
        <w:pStyle w:val="TM1"/>
        <w:tabs>
          <w:tab w:val="left" w:pos="480"/>
        </w:tabs>
      </w:pPr>
      <w:hyperlink w:history="1" w:anchor="__RefHeading___Toc188446698">
        <w:r>
          <w:t>5</w:t>
        </w:r>
        <w:r>
          <w:rPr>
            <w:rFonts w:ascii="Aptos" w:hAnsi="Aptos" w:cs="Aptos"/>
            <w:b w:val="0"/>
            <w:caps w:val="0"/>
            <w:kern w:val="2"/>
            <w:sz w:val="24"/>
            <w:szCs w:val="24"/>
          </w:rPr>
          <w:tab/>
        </w:r>
        <w:r>
          <w:t>Focus fonctionnel : ORGANISER A UN COVOITURAGE</w:t>
        </w:r>
        <w:r>
          <w:tab/>
        </w:r>
        <w:r>
          <w:t>15</w:t>
        </w:r>
      </w:hyperlink>
    </w:p>
    <w:p xmlns:wp14="http://schemas.microsoft.com/office/word/2010/wordml" w:rsidR="00DD5117" w:rsidRDefault="00DD5117" w14:paraId="470DF901" wp14:textId="77777777">
      <w:pPr>
        <w:pStyle w:val="TM2"/>
      </w:pPr>
      <w:hyperlink w:history="1" w:anchor="__RefHeading___Toc188446699">
        <w:r>
          <w:rPr>
            <w:lang w:val="fr-FR" w:eastAsia="ja-JP"/>
          </w:rPr>
          <w:t>5.1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n°12 visualiser la liste des covoiturages organisés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15</w:t>
        </w:r>
      </w:hyperlink>
    </w:p>
    <w:p xmlns:wp14="http://schemas.microsoft.com/office/word/2010/wordml" w:rsidR="00DD5117" w:rsidRDefault="00DD5117" w14:paraId="1193B204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00">
        <w:r>
          <w:rPr>
            <w:lang w:val="fr-FR" w:eastAsia="ja-JP"/>
          </w:rPr>
          <w:t>5.1.1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15</w:t>
        </w:r>
      </w:hyperlink>
    </w:p>
    <w:p xmlns:wp14="http://schemas.microsoft.com/office/word/2010/wordml" w:rsidR="00DD5117" w:rsidRDefault="00DD5117" w14:paraId="3A7C9AE4" wp14:textId="77777777">
      <w:pPr>
        <w:pStyle w:val="TM2"/>
      </w:pPr>
      <w:hyperlink w:history="1" w:anchor="__RefHeading___Toc188446701">
        <w:r>
          <w:rPr>
            <w:lang w:val="fr-FR" w:eastAsia="ja-JP"/>
          </w:rPr>
          <w:t>5.2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n°17 visualiser le détail de covoiturage organisé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16</w:t>
        </w:r>
      </w:hyperlink>
    </w:p>
    <w:p xmlns:wp14="http://schemas.microsoft.com/office/word/2010/wordml" w:rsidR="00DD5117" w:rsidRDefault="00DD5117" w14:paraId="43CF4CE7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02">
        <w:r>
          <w:rPr>
            <w:lang w:val="fr-FR" w:eastAsia="ja-JP"/>
          </w:rPr>
          <w:t>5.2.1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16</w:t>
        </w:r>
      </w:hyperlink>
    </w:p>
    <w:p xmlns:wp14="http://schemas.microsoft.com/office/word/2010/wordml" w:rsidR="00DD5117" w:rsidRDefault="00DD5117" w14:paraId="2462DE22" wp14:textId="77777777">
      <w:pPr>
        <w:pStyle w:val="TM2"/>
      </w:pPr>
      <w:hyperlink w:history="1" w:anchor="__RefHeading___Toc188446703">
        <w:r>
          <w:rPr>
            <w:lang w:val="fr-FR" w:eastAsia="ja-JP"/>
          </w:rPr>
          <w:t>5.1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n°13 Annuler un covoiturage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17</w:t>
        </w:r>
      </w:hyperlink>
    </w:p>
    <w:p xmlns:wp14="http://schemas.microsoft.com/office/word/2010/wordml" w:rsidR="00DD5117" w:rsidRDefault="00DD5117" w14:paraId="692F5B7E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04">
        <w:r>
          <w:rPr>
            <w:lang w:val="fr-FR" w:eastAsia="ja-JP"/>
          </w:rPr>
          <w:t>5.1.1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17</w:t>
        </w:r>
      </w:hyperlink>
    </w:p>
    <w:p xmlns:wp14="http://schemas.microsoft.com/office/word/2010/wordml" w:rsidR="00DD5117" w:rsidRDefault="00DD5117" w14:paraId="6FB75F33" wp14:textId="77777777">
      <w:pPr>
        <w:pStyle w:val="TM2"/>
      </w:pPr>
      <w:hyperlink w:history="1" w:anchor="__RefHeading___Toc188446705">
        <w:r>
          <w:rPr>
            <w:lang w:val="fr-FR" w:eastAsia="ja-JP"/>
          </w:rPr>
          <w:t>5.2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n°9 Créer un covoiturage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17</w:t>
        </w:r>
      </w:hyperlink>
    </w:p>
    <w:p xmlns:wp14="http://schemas.microsoft.com/office/word/2010/wordml" w:rsidR="00DD5117" w:rsidRDefault="00DD5117" w14:paraId="6A41AA3B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06">
        <w:r>
          <w:rPr>
            <w:lang w:val="fr-FR" w:eastAsia="ja-JP"/>
          </w:rPr>
          <w:t>5.2.1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17</w:t>
        </w:r>
      </w:hyperlink>
    </w:p>
    <w:p xmlns:wp14="http://schemas.microsoft.com/office/word/2010/wordml" w:rsidR="00DD5117" w:rsidRDefault="00DD5117" w14:paraId="6094DD06" wp14:textId="77777777">
      <w:pPr>
        <w:pStyle w:val="TM2"/>
      </w:pPr>
      <w:hyperlink w:history="1" w:anchor="__RefHeading___Toc188446707">
        <w:r>
          <w:rPr>
            <w:lang w:val="fr-FR" w:eastAsia="ja-JP"/>
          </w:rPr>
          <w:t>5.3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n°10 choisir un véhicule dans un covoiturage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18</w:t>
        </w:r>
      </w:hyperlink>
    </w:p>
    <w:p xmlns:wp14="http://schemas.microsoft.com/office/word/2010/wordml" w:rsidR="00DD5117" w:rsidRDefault="00DD5117" w14:paraId="03733077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08">
        <w:r>
          <w:rPr>
            <w:lang w:val="fr-FR" w:eastAsia="ja-JP"/>
          </w:rPr>
          <w:t>5.3.1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18</w:t>
        </w:r>
      </w:hyperlink>
    </w:p>
    <w:p xmlns:wp14="http://schemas.microsoft.com/office/word/2010/wordml" w:rsidR="00DD5117" w:rsidRDefault="00DD5117" w14:paraId="2AE31B86" wp14:textId="77777777">
      <w:pPr>
        <w:pStyle w:val="TM2"/>
      </w:pPr>
      <w:hyperlink w:history="1" w:anchor="__RefHeading___Toc188446709">
        <w:r>
          <w:rPr>
            <w:lang w:val="fr-FR" w:eastAsia="ja-JP"/>
          </w:rPr>
          <w:t>5.4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n°11 créer un véhicule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19</w:t>
        </w:r>
      </w:hyperlink>
    </w:p>
    <w:p xmlns:wp14="http://schemas.microsoft.com/office/word/2010/wordml" w:rsidR="00DD5117" w:rsidRDefault="00DD5117" w14:paraId="2C116685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10">
        <w:r>
          <w:rPr>
            <w:lang w:val="fr-FR" w:eastAsia="ja-JP"/>
          </w:rPr>
          <w:t>5.4.1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19</w:t>
        </w:r>
      </w:hyperlink>
    </w:p>
    <w:p xmlns:wp14="http://schemas.microsoft.com/office/word/2010/wordml" w:rsidR="00DD5117" w:rsidRDefault="00DD5117" w14:paraId="6E29F43C" wp14:textId="77777777">
      <w:pPr>
        <w:pStyle w:val="TM2"/>
      </w:pPr>
      <w:hyperlink w:history="1" w:anchor="__RefHeading___Toc188446711">
        <w:r>
          <w:rPr>
            <w:lang w:val="fr-FR" w:eastAsia="ja-JP"/>
          </w:rPr>
          <w:t>5.5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n°14 modifier un covoiturage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19</w:t>
        </w:r>
      </w:hyperlink>
    </w:p>
    <w:p xmlns:wp14="http://schemas.microsoft.com/office/word/2010/wordml" w:rsidR="00DD5117" w:rsidRDefault="00DD5117" w14:paraId="69EDF7D4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12">
        <w:r>
          <w:rPr>
            <w:lang w:val="fr-FR" w:eastAsia="ja-JP"/>
          </w:rPr>
          <w:t>5.5.1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19</w:t>
        </w:r>
      </w:hyperlink>
    </w:p>
    <w:p xmlns:wp14="http://schemas.microsoft.com/office/word/2010/wordml" w:rsidR="00DD5117" w:rsidRDefault="00DD5117" w14:paraId="28C5D5E9" wp14:textId="77777777">
      <w:pPr>
        <w:pStyle w:val="TM2"/>
      </w:pPr>
      <w:hyperlink w:history="1" w:anchor="__RefHeading___Toc188446713">
        <w:r>
          <w:rPr>
            <w:lang w:val="fr-FR" w:eastAsia="ja-JP"/>
          </w:rPr>
          <w:t>5.6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n°15 Visualiser l’historique des covoiturages organisés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20</w:t>
        </w:r>
      </w:hyperlink>
    </w:p>
    <w:p xmlns:wp14="http://schemas.microsoft.com/office/word/2010/wordml" w:rsidR="00DD5117" w:rsidRDefault="00DD5117" w14:paraId="736271C1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14">
        <w:r>
          <w:rPr>
            <w:lang w:val="fr-FR" w:eastAsia="ja-JP"/>
          </w:rPr>
          <w:t>5.6.1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20</w:t>
        </w:r>
      </w:hyperlink>
    </w:p>
    <w:p xmlns:wp14="http://schemas.microsoft.com/office/word/2010/wordml" w:rsidR="00DD5117" w:rsidRDefault="00DD5117" w14:paraId="6D4A6FBD" wp14:textId="77777777">
      <w:pPr>
        <w:pStyle w:val="TM1"/>
        <w:tabs>
          <w:tab w:val="left" w:pos="480"/>
        </w:tabs>
      </w:pPr>
      <w:hyperlink w:history="1" w:anchor="__RefHeading___Toc188446715">
        <w:r>
          <w:t>6</w:t>
        </w:r>
        <w:r>
          <w:rPr>
            <w:rFonts w:ascii="Aptos" w:hAnsi="Aptos" w:cs="Aptos"/>
            <w:b w:val="0"/>
            <w:caps w:val="0"/>
            <w:kern w:val="2"/>
            <w:sz w:val="24"/>
            <w:szCs w:val="24"/>
          </w:rPr>
          <w:tab/>
        </w:r>
        <w:r>
          <w:t>Focus fonctionnel : RESERVER A UN VEHICULE DE SERVICE</w:t>
        </w:r>
        <w:r>
          <w:tab/>
        </w:r>
        <w:r>
          <w:t>21</w:t>
        </w:r>
      </w:hyperlink>
    </w:p>
    <w:p xmlns:wp14="http://schemas.microsoft.com/office/word/2010/wordml" w:rsidR="00DD5117" w:rsidRDefault="00DD5117" w14:paraId="671024C0" wp14:textId="77777777">
      <w:pPr>
        <w:pStyle w:val="TM2"/>
      </w:pPr>
      <w:hyperlink w:history="1" w:anchor="__RefHeading___Toc188446716">
        <w:r>
          <w:rPr>
            <w:lang w:val="fr-FR" w:eastAsia="ja-JP"/>
          </w:rPr>
          <w:t>6.1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n°16 visualiser les demandes de véhicule de service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21</w:t>
        </w:r>
      </w:hyperlink>
    </w:p>
    <w:p xmlns:wp14="http://schemas.microsoft.com/office/word/2010/wordml" w:rsidR="00DD5117" w:rsidRDefault="00DD5117" w14:paraId="49AE8FD5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17">
        <w:r>
          <w:rPr>
            <w:lang w:val="fr-FR" w:eastAsia="ja-JP"/>
          </w:rPr>
          <w:t>6.1.1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21</w:t>
        </w:r>
      </w:hyperlink>
    </w:p>
    <w:p xmlns:wp14="http://schemas.microsoft.com/office/word/2010/wordml" w:rsidR="00DD5117" w:rsidRDefault="00DD5117" w14:paraId="6EDE6FB2" wp14:textId="77777777">
      <w:pPr>
        <w:pStyle w:val="TM2"/>
      </w:pPr>
      <w:hyperlink w:history="1" w:anchor="__RefHeading___Toc188446718">
        <w:r>
          <w:rPr>
            <w:lang w:val="fr-FR" w:eastAsia="ja-JP"/>
          </w:rPr>
          <w:t>6.2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n°18 modifier une demande de véhicule de service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22</w:t>
        </w:r>
      </w:hyperlink>
    </w:p>
    <w:p xmlns:wp14="http://schemas.microsoft.com/office/word/2010/wordml" w:rsidR="00DD5117" w:rsidRDefault="00DD5117" w14:paraId="6EF40DE1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19">
        <w:r>
          <w:rPr>
            <w:lang w:val="fr-FR" w:eastAsia="ja-JP"/>
          </w:rPr>
          <w:t>6.2.1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22</w:t>
        </w:r>
      </w:hyperlink>
    </w:p>
    <w:p xmlns:wp14="http://schemas.microsoft.com/office/word/2010/wordml" w:rsidR="00DD5117" w:rsidRDefault="00DD5117" w14:paraId="6347792C" wp14:textId="77777777">
      <w:pPr>
        <w:pStyle w:val="TM2"/>
      </w:pPr>
      <w:hyperlink w:history="1" w:anchor="__RefHeading___Toc188446720">
        <w:r>
          <w:rPr>
            <w:lang w:val="fr-FR" w:eastAsia="ja-JP"/>
          </w:rPr>
          <w:t>6.3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n°20 visualiser l’historique des demandes de véhicule de service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23</w:t>
        </w:r>
      </w:hyperlink>
    </w:p>
    <w:p xmlns:wp14="http://schemas.microsoft.com/office/word/2010/wordml" w:rsidR="00DD5117" w:rsidRDefault="00DD5117" w14:paraId="054C595C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21">
        <w:r>
          <w:rPr>
            <w:lang w:val="fr-FR" w:eastAsia="ja-JP"/>
          </w:rPr>
          <w:t>6.3.1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23</w:t>
        </w:r>
      </w:hyperlink>
    </w:p>
    <w:p xmlns:wp14="http://schemas.microsoft.com/office/word/2010/wordml" w:rsidR="00DD5117" w:rsidRDefault="00DD5117" w14:paraId="77437901" wp14:textId="77777777">
      <w:pPr>
        <w:pStyle w:val="TM2"/>
      </w:pPr>
      <w:hyperlink w:history="1" w:anchor="__RefHeading___Toc188446722">
        <w:r>
          <w:rPr>
            <w:lang w:val="fr-FR" w:eastAsia="ja-JP"/>
          </w:rPr>
          <w:t>6.4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n°19 annuler une demande de véhicule de service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24</w:t>
        </w:r>
      </w:hyperlink>
    </w:p>
    <w:p xmlns:wp14="http://schemas.microsoft.com/office/word/2010/wordml" w:rsidR="00DD5117" w:rsidRDefault="00DD5117" w14:paraId="164B4B53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23">
        <w:r>
          <w:rPr>
            <w:lang w:val="fr-FR" w:eastAsia="ja-JP"/>
          </w:rPr>
          <w:t>6.4.1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24</w:t>
        </w:r>
      </w:hyperlink>
    </w:p>
    <w:p xmlns:wp14="http://schemas.microsoft.com/office/word/2010/wordml" w:rsidR="00DD5117" w:rsidRDefault="00DD5117" w14:paraId="02974D6E" wp14:textId="77777777">
      <w:pPr>
        <w:pStyle w:val="TM2"/>
      </w:pPr>
      <w:hyperlink w:history="1" w:anchor="__RefHeading___Toc188446724">
        <w:r>
          <w:rPr>
            <w:lang w:val="fr-FR" w:eastAsia="ja-JP"/>
          </w:rPr>
          <w:t>6.5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n°21 rechercher un véhicule de service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25</w:t>
        </w:r>
      </w:hyperlink>
    </w:p>
    <w:p xmlns:wp14="http://schemas.microsoft.com/office/word/2010/wordml" w:rsidR="00DD5117" w:rsidRDefault="00DD5117" w14:paraId="3ED33E36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25">
        <w:r>
          <w:rPr>
            <w:lang w:val="fr-FR" w:eastAsia="ja-JP"/>
          </w:rPr>
          <w:t>6.5.1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25</w:t>
        </w:r>
      </w:hyperlink>
    </w:p>
    <w:p xmlns:wp14="http://schemas.microsoft.com/office/word/2010/wordml" w:rsidR="00DD5117" w:rsidRDefault="00DD5117" w14:paraId="524A0DD5" wp14:textId="77777777">
      <w:pPr>
        <w:pStyle w:val="TM2"/>
      </w:pPr>
      <w:hyperlink w:history="1" w:anchor="__RefHeading___Toc188446726">
        <w:r>
          <w:rPr>
            <w:lang w:val="fr-FR" w:eastAsia="ja-JP"/>
          </w:rPr>
          <w:t>6.6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n°22 réserver un véhicule de service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26</w:t>
        </w:r>
      </w:hyperlink>
    </w:p>
    <w:p xmlns:wp14="http://schemas.microsoft.com/office/word/2010/wordml" w:rsidR="00DD5117" w:rsidRDefault="00DD5117" w14:paraId="76130F24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27">
        <w:r>
          <w:rPr>
            <w:lang w:val="fr-FR" w:eastAsia="ja-JP"/>
          </w:rPr>
          <w:t>6.6.1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26</w:t>
        </w:r>
      </w:hyperlink>
    </w:p>
    <w:p xmlns:wp14="http://schemas.microsoft.com/office/word/2010/wordml" w:rsidR="00DD5117" w:rsidRDefault="00DD5117" w14:paraId="006E1D8B" wp14:textId="77777777">
      <w:pPr>
        <w:pStyle w:val="TM1"/>
        <w:tabs>
          <w:tab w:val="left" w:pos="480"/>
        </w:tabs>
      </w:pPr>
      <w:hyperlink w:history="1" w:anchor="__RefHeading___Toc188446728">
        <w:r>
          <w:t>7</w:t>
        </w:r>
        <w:r>
          <w:rPr>
            <w:rFonts w:ascii="Aptos" w:hAnsi="Aptos" w:cs="Aptos"/>
            <w:b w:val="0"/>
            <w:caps w:val="0"/>
            <w:kern w:val="2"/>
            <w:sz w:val="24"/>
            <w:szCs w:val="24"/>
          </w:rPr>
          <w:tab/>
        </w:r>
        <w:r>
          <w:t>Focus fonctionnel : GERER LES VEHICULES DE SERVICE</w:t>
        </w:r>
        <w:r>
          <w:tab/>
        </w:r>
        <w:r>
          <w:t>27</w:t>
        </w:r>
      </w:hyperlink>
    </w:p>
    <w:p xmlns:wp14="http://schemas.microsoft.com/office/word/2010/wordml" w:rsidR="00DD5117" w:rsidRDefault="00DD5117" w14:paraId="326130C8" wp14:textId="77777777">
      <w:pPr>
        <w:pStyle w:val="TM2"/>
      </w:pPr>
      <w:hyperlink w:history="1" w:anchor="__RefHeading___Toc188446729">
        <w:r>
          <w:rPr>
            <w:lang w:val="fr-FR" w:eastAsia="ja-JP"/>
          </w:rPr>
          <w:t>7.1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n°23 visualiser les véhicules de services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27</w:t>
        </w:r>
      </w:hyperlink>
    </w:p>
    <w:p xmlns:wp14="http://schemas.microsoft.com/office/word/2010/wordml" w:rsidR="00DD5117" w:rsidRDefault="00DD5117" w14:paraId="16B3F896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30">
        <w:r>
          <w:rPr>
            <w:lang w:val="fr-FR" w:eastAsia="ja-JP"/>
          </w:rPr>
          <w:t>7.1.1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27</w:t>
        </w:r>
      </w:hyperlink>
    </w:p>
    <w:p xmlns:wp14="http://schemas.microsoft.com/office/word/2010/wordml" w:rsidR="00DD5117" w:rsidRDefault="00DD5117" w14:paraId="52BCD59B" wp14:textId="77777777">
      <w:pPr>
        <w:pStyle w:val="TM2"/>
      </w:pPr>
      <w:hyperlink w:history="1" w:anchor="__RefHeading___Toc188446731">
        <w:r>
          <w:rPr>
            <w:lang w:val="fr-FR" w:eastAsia="ja-JP"/>
          </w:rPr>
          <w:t>7.2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n°29 créer un nouveau véhicule de service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28</w:t>
        </w:r>
      </w:hyperlink>
    </w:p>
    <w:p xmlns:wp14="http://schemas.microsoft.com/office/word/2010/wordml" w:rsidR="00DD5117" w:rsidRDefault="00DD5117" w14:paraId="23DD455E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32">
        <w:r>
          <w:rPr>
            <w:lang w:val="fr-FR" w:eastAsia="ja-JP"/>
          </w:rPr>
          <w:t>7.2.1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28</w:t>
        </w:r>
      </w:hyperlink>
    </w:p>
    <w:p xmlns:wp14="http://schemas.microsoft.com/office/word/2010/wordml" w:rsidR="00DD5117" w:rsidRDefault="00DD5117" w14:paraId="7476CD55" wp14:textId="77777777">
      <w:pPr>
        <w:pStyle w:val="TM2"/>
      </w:pPr>
      <w:hyperlink w:history="1" w:anchor="__RefHeading___Toc188446733">
        <w:r>
          <w:rPr>
            <w:lang w:val="fr-FR" w:eastAsia="ja-JP"/>
          </w:rPr>
          <w:t>7.3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n°24 voir le détail du véhicule de service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29</w:t>
        </w:r>
      </w:hyperlink>
    </w:p>
    <w:p xmlns:wp14="http://schemas.microsoft.com/office/word/2010/wordml" w:rsidR="00DD5117" w:rsidRDefault="00DD5117" w14:paraId="4A6FBCEE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34">
        <w:r>
          <w:rPr>
            <w:lang w:val="fr-FR" w:eastAsia="ja-JP"/>
          </w:rPr>
          <w:t>7.3.1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29</w:t>
        </w:r>
      </w:hyperlink>
    </w:p>
    <w:p xmlns:wp14="http://schemas.microsoft.com/office/word/2010/wordml" w:rsidR="00DD5117" w:rsidRDefault="00DD5117" w14:paraId="2D42E6D6" wp14:textId="77777777">
      <w:pPr>
        <w:pStyle w:val="TM2"/>
      </w:pPr>
      <w:hyperlink w:history="1" w:anchor="__RefHeading___Toc188446735">
        <w:r>
          <w:rPr>
            <w:lang w:val="fr-FR" w:eastAsia="ja-JP"/>
          </w:rPr>
          <w:t>7.4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n°26 supprimer le véhicule de service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30</w:t>
        </w:r>
      </w:hyperlink>
    </w:p>
    <w:p xmlns:wp14="http://schemas.microsoft.com/office/word/2010/wordml" w:rsidR="00DD5117" w:rsidRDefault="00DD5117" w14:paraId="395C5B75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36">
        <w:r>
          <w:rPr>
            <w:lang w:val="fr-FR" w:eastAsia="ja-JP"/>
          </w:rPr>
          <w:t>7.4.1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30</w:t>
        </w:r>
      </w:hyperlink>
    </w:p>
    <w:p xmlns:wp14="http://schemas.microsoft.com/office/word/2010/wordml" w:rsidR="00DD5117" w:rsidRDefault="00DD5117" w14:paraId="59A92A9B" wp14:textId="77777777">
      <w:pPr>
        <w:pStyle w:val="TM2"/>
      </w:pPr>
      <w:hyperlink w:history="1" w:anchor="__RefHeading___Toc188446737">
        <w:r>
          <w:rPr>
            <w:lang w:val="fr-FR" w:eastAsia="ja-JP"/>
          </w:rPr>
          <w:t>7.5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n°25 voir le récapitulatif des réservations de véhicule de service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31</w:t>
        </w:r>
      </w:hyperlink>
    </w:p>
    <w:p xmlns:wp14="http://schemas.microsoft.com/office/word/2010/wordml" w:rsidR="00DD5117" w:rsidRDefault="00DD5117" w14:paraId="5B1FDF94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38">
        <w:r>
          <w:rPr>
            <w:lang w:val="fr-FR" w:eastAsia="ja-JP"/>
          </w:rPr>
          <w:t>7.5.1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31</w:t>
        </w:r>
      </w:hyperlink>
    </w:p>
    <w:p xmlns:wp14="http://schemas.microsoft.com/office/word/2010/wordml" w:rsidR="00DD5117" w:rsidRDefault="00DD5117" w14:paraId="0C553199" wp14:textId="77777777">
      <w:pPr>
        <w:pStyle w:val="TM2"/>
      </w:pPr>
      <w:hyperlink w:history="1" w:anchor="__RefHeading___Toc188446739">
        <w:r>
          <w:rPr>
            <w:lang w:val="fr-FR" w:eastAsia="ja-JP"/>
          </w:rPr>
          <w:t>7.6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n°27 modifier le véhicule de service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32</w:t>
        </w:r>
      </w:hyperlink>
    </w:p>
    <w:p xmlns:wp14="http://schemas.microsoft.com/office/word/2010/wordml" w:rsidR="00DD5117" w:rsidRDefault="00DD5117" w14:paraId="2BB09960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40">
        <w:r>
          <w:rPr>
            <w:lang w:val="fr-FR" w:eastAsia="ja-JP"/>
          </w:rPr>
          <w:t>7.6.1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Présentation de la fonctionnalité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32</w:t>
        </w:r>
      </w:hyperlink>
    </w:p>
    <w:p xmlns:wp14="http://schemas.microsoft.com/office/word/2010/wordml" w:rsidR="00DD5117" w:rsidRDefault="00DD5117" w14:paraId="5F91F4CD" wp14:textId="77777777">
      <w:pPr>
        <w:pStyle w:val="TM2"/>
      </w:pPr>
      <w:hyperlink w:history="1" w:anchor="__RefHeading___Toc188446741">
        <w:r>
          <w:rPr>
            <w:lang w:val="fr-FR" w:eastAsia="ja-JP"/>
          </w:rPr>
          <w:t>7.7</w:t>
        </w:r>
        <w:r>
          <w:rPr>
            <w:rFonts w:ascii="Aptos" w:hAnsi="Aptos" w:cs="Aptos"/>
            <w:kern w:val="2"/>
            <w:sz w:val="24"/>
            <w:lang w:val="fr-FR" w:eastAsia="ja-JP"/>
          </w:rPr>
          <w:tab/>
        </w:r>
        <w:r>
          <w:rPr>
            <w:lang w:val="fr-FR" w:eastAsia="ja-JP"/>
          </w:rPr>
          <w:t>Cas d’utilisation n°28 mettre en réparation véhicule de service</w:t>
        </w:r>
        <w:r>
          <w:rPr>
            <w:lang w:val="fr-FR" w:eastAsia="ja-JP"/>
          </w:rPr>
          <w:tab/>
        </w:r>
        <w:r>
          <w:rPr>
            <w:lang w:val="fr-FR" w:eastAsia="ja-JP"/>
          </w:rPr>
          <w:t>33</w:t>
        </w:r>
      </w:hyperlink>
    </w:p>
    <w:p xmlns:wp14="http://schemas.microsoft.com/office/word/2010/wordml" w:rsidR="00DD5117" w:rsidRDefault="00DD5117" w14:paraId="59C7870D" wp14:textId="77777777">
      <w:pPr>
        <w:pStyle w:val="TM3"/>
        <w:tabs>
          <w:tab w:val="left" w:pos="1440"/>
          <w:tab w:val="right" w:leader="underscore" w:pos="9730"/>
        </w:tabs>
      </w:pPr>
      <w:hyperlink w:history="1" w:anchor="__RefHeading___Toc188446742">
        <w:r>
          <w:rPr>
            <w:i w:val="0"/>
            <w:lang w:val="fr-FR" w:eastAsia="ja-JP"/>
          </w:rPr>
          <w:t>7.7.1</w:t>
        </w:r>
        <w:r>
          <w:rPr>
            <w:rFonts w:ascii="Aptos" w:hAnsi="Aptos" w:cs="Aptos"/>
            <w:i w:val="0"/>
            <w:kern w:val="2"/>
            <w:sz w:val="24"/>
            <w:lang w:val="fr-FR" w:eastAsia="ja-JP"/>
          </w:rPr>
          <w:tab/>
        </w:r>
        <w:r>
          <w:rPr>
            <w:i w:val="0"/>
            <w:lang w:val="fr-FR" w:eastAsia="ja-JP"/>
          </w:rPr>
          <w:t>Présentation de la fonctionnalité</w:t>
        </w:r>
        <w:r>
          <w:rPr>
            <w:i w:val="0"/>
            <w:lang w:val="fr-FR" w:eastAsia="ja-JP"/>
          </w:rPr>
          <w:tab/>
        </w:r>
        <w:r>
          <w:rPr>
            <w:i w:val="0"/>
            <w:lang w:val="fr-FR" w:eastAsia="ja-JP"/>
          </w:rPr>
          <w:t>33</w:t>
        </w:r>
      </w:hyperlink>
    </w:p>
    <w:p xmlns:wp14="http://schemas.microsoft.com/office/word/2010/wordml" w:rsidR="00DD5117" w:rsidRDefault="00DD5117" w14:paraId="637805D2" wp14:textId="77777777">
      <w:pPr>
        <w:pStyle w:val="Normal1"/>
        <w:rPr>
          <w:rFonts w:ascii="Times New Roman" w:hAnsi="Times New Roman" w:cs="Times New Roman"/>
          <w:i/>
          <w:kern w:val="2"/>
          <w:sz w:val="24"/>
          <w:szCs w:val="48"/>
          <w:lang w:val="fr-FR" w:eastAsia="ja-JP"/>
        </w:rPr>
      </w:pPr>
      <w:r>
        <w:fldChar w:fldCharType="end"/>
      </w:r>
    </w:p>
    <w:p xmlns:wp14="http://schemas.microsoft.com/office/word/2010/wordml" w:rsidR="00DD5117" w:rsidRDefault="00DD5117" w14:paraId="0F5001C4" wp14:textId="77777777">
      <w:pPr>
        <w:pStyle w:val="Titre1"/>
        <w:ind w:left="432" w:right="31" w:hanging="432"/>
      </w:pPr>
      <w:bookmarkStart w:name="__RefHeading___Toc188446677" w:id="5"/>
      <w:bookmarkEnd w:id="5"/>
      <w:r>
        <w:t>Focus fonctionnel : GENERAL</w:t>
      </w:r>
    </w:p>
    <w:p xmlns:wp14="http://schemas.microsoft.com/office/word/2010/wordml" w:rsidR="00DD5117" w:rsidRDefault="00DD5117" w14:paraId="2746A81F" wp14:textId="77777777">
      <w:pPr>
        <w:pStyle w:val="Titre2"/>
        <w:ind w:left="0" w:firstLine="0"/>
      </w:pPr>
      <w:bookmarkStart w:name="__RefHeading___Toc188446678" w:id="6"/>
      <w:bookmarkEnd w:id="6"/>
      <w:r>
        <w:t>Diagramme de cas d’utilisation</w:t>
      </w:r>
    </w:p>
    <w:p xmlns:wp14="http://schemas.microsoft.com/office/word/2010/wordml" w:rsidR="00DD5117" w:rsidRDefault="00DD5117" w14:paraId="463F29E8" wp14:textId="77777777">
      <w:r>
        <w:rPr>
          <w:noProof/>
          <w:lang w:val="fr-FR" w:eastAsia="ja-JP"/>
        </w:rPr>
        <w:drawing>
          <wp:inline xmlns:wp14="http://schemas.microsoft.com/office/word/2010/wordprocessingDrawing" distT="0" distB="0" distL="0" distR="0" wp14:anchorId="7C862778" wp14:editId="7777777">
            <wp:extent cx="5419725" cy="7629525"/>
            <wp:effectExtent l="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" t="-3" r="-5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629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D5117" w:rsidRDefault="00DD5117" w14:paraId="3B7B4B86" wp14:textId="77777777"/>
    <w:p xmlns:wp14="http://schemas.microsoft.com/office/word/2010/wordml" w:rsidR="00DD5117" w:rsidRDefault="00DD5117" w14:paraId="3A0FF5F2" wp14:textId="77777777">
      <w:pPr>
        <w:pageBreakBefore/>
      </w:pPr>
    </w:p>
    <w:p xmlns:wp14="http://schemas.microsoft.com/office/word/2010/wordml" w:rsidR="00DD5117" w:rsidRDefault="00DD5117" w14:paraId="5D34E77C" wp14:textId="77777777">
      <w:pPr>
        <w:pStyle w:val="Titre2"/>
        <w:ind w:left="0" w:firstLine="0"/>
      </w:pPr>
      <w:bookmarkStart w:name="__RefHeading___Toc188446679" w:id="7"/>
      <w:bookmarkEnd w:id="7"/>
      <w:r>
        <w:t>Cas d’utilisation n°1 : S’authentifier</w:t>
      </w:r>
    </w:p>
    <w:p xmlns:wp14="http://schemas.microsoft.com/office/word/2010/wordml" w:rsidR="00DD5117" w:rsidRDefault="00DD5117" w14:paraId="071A2057" wp14:textId="77777777">
      <w:pPr>
        <w:pStyle w:val="Titre3"/>
        <w:numPr>
          <w:ilvl w:val="2"/>
          <w:numId w:val="1"/>
        </w:numPr>
      </w:pPr>
      <w:bookmarkStart w:name="__RefHeading___Toc188446680" w:id="8"/>
      <w:bookmarkEnd w:id="8"/>
      <w:r>
        <w:t>Présentation de la fonctionnalité</w:t>
      </w:r>
    </w:p>
    <w:p xmlns:wp14="http://schemas.microsoft.com/office/word/2010/wordml" w:rsidR="00DD5117" w:rsidRDefault="00DD5117" w14:paraId="31FF54C8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0A972D0F" wp14:textId="77777777">
      <w:pPr>
        <w:pStyle w:val="Normal1"/>
      </w:pPr>
      <w:r>
        <w:t xml:space="preserve">L’utilisateur s’authentifie à la gestion de covoiturage : OuiMouve. </w:t>
      </w:r>
    </w:p>
    <w:p xmlns:wp14="http://schemas.microsoft.com/office/word/2010/wordml" w:rsidR="00DD5117" w:rsidRDefault="00DD5117" w14:paraId="2CC38A89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6373F56E" wp14:textId="77777777">
      <w:pPr>
        <w:pStyle w:val="Normal1"/>
      </w:pPr>
      <w:r>
        <w:t>Aucune restriction</w:t>
      </w:r>
    </w:p>
    <w:p xmlns:wp14="http://schemas.microsoft.com/office/word/2010/wordml" w:rsidR="00DD5117" w:rsidRDefault="00DD5117" w14:paraId="509AF31F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045B3615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5630AD66" wp14:textId="77777777">
      <w:pPr>
        <w:pStyle w:val="Normal1"/>
      </w:pPr>
    </w:p>
    <w:tbl>
      <w:tblPr>
        <w:tblW w:w="0" w:type="auto"/>
        <w:tblInd w:w="73" w:type="dxa"/>
        <w:tblLayout w:type="fixed"/>
        <w:tblLook w:val="0000" w:firstRow="0" w:lastRow="0" w:firstColumn="0" w:lastColumn="0" w:noHBand="0" w:noVBand="0"/>
      </w:tblPr>
      <w:tblGrid>
        <w:gridCol w:w="3233"/>
        <w:gridCol w:w="1350"/>
        <w:gridCol w:w="5284"/>
      </w:tblGrid>
      <w:tr xmlns:wp14="http://schemas.microsoft.com/office/word/2010/wordml" w:rsidR="00000000" w14:paraId="3CB63F75" wp14:textId="77777777"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B78DEFB" wp14:textId="77777777">
            <w:pPr>
              <w:pStyle w:val="Normal1"/>
              <w:jc w:val="center"/>
            </w:pPr>
            <w:r>
              <w:t>Element HTML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E42975F" wp14:textId="77777777">
            <w:pPr>
              <w:pStyle w:val="Normal1"/>
              <w:jc w:val="center"/>
            </w:pPr>
            <w:r>
              <w:t>Type d’action</w:t>
            </w:r>
          </w:p>
        </w:tc>
        <w:tc>
          <w:tcPr>
            <w:tcW w:w="5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3F3375EC" wp14:textId="77777777">
            <w:pPr>
              <w:pStyle w:val="Normal1"/>
              <w:jc w:val="center"/>
            </w:pPr>
            <w:r>
              <w:t>Résultat</w:t>
            </w:r>
          </w:p>
        </w:tc>
      </w:tr>
      <w:tr xmlns:wp14="http://schemas.microsoft.com/office/word/2010/wordml" w:rsidR="00000000" w14:paraId="7820508C" wp14:textId="77777777">
        <w:trPr>
          <w:trHeight w:val="384"/>
        </w:trPr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C39C0B7" wp14:textId="77777777">
            <w:pPr>
              <w:pStyle w:val="Normal1"/>
              <w:jc w:val="left"/>
            </w:pPr>
            <w:r>
              <w:t xml:space="preserve">Bouton Valider 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EF8FC63" wp14:textId="77777777">
            <w:pPr>
              <w:pStyle w:val="Normal1"/>
            </w:pPr>
            <w:r>
              <w:t>Clic simple </w:t>
            </w:r>
          </w:p>
        </w:tc>
        <w:tc>
          <w:tcPr>
            <w:tcW w:w="5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75EF536" wp14:textId="77777777">
            <w:pPr>
              <w:pStyle w:val="Normal1"/>
              <w:jc w:val="left"/>
            </w:pPr>
            <w:r>
              <w:t>Redirection vers UC « Accueil»</w:t>
            </w:r>
          </w:p>
        </w:tc>
      </w:tr>
      <w:tr xmlns:wp14="http://schemas.microsoft.com/office/word/2010/wordml" w:rsidR="00000000" w14:paraId="6B86B0B3" wp14:textId="77777777">
        <w:tc>
          <w:tcPr>
            <w:tcW w:w="3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6D0D3B1" wp14:textId="77777777">
            <w:pPr>
              <w:pStyle w:val="Normal1"/>
            </w:pPr>
            <w:r>
              <w:t xml:space="preserve">Bouton Créer un compte 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EFEDB27" wp14:textId="77777777">
            <w:pPr>
              <w:pStyle w:val="Normal1"/>
            </w:pPr>
            <w:r>
              <w:t>Clic simple</w:t>
            </w:r>
          </w:p>
        </w:tc>
        <w:tc>
          <w:tcPr>
            <w:tcW w:w="5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D4A95FB" wp14:textId="77777777">
            <w:pPr>
              <w:pStyle w:val="Normal1"/>
              <w:snapToGrid w:val="0"/>
            </w:pPr>
            <w:r>
              <w:t>Redirection vers UC « Créer un compte»</w:t>
            </w:r>
          </w:p>
        </w:tc>
      </w:tr>
      <w:tr xmlns:wp14="http://schemas.microsoft.com/office/word/2010/wordml" w:rsidR="00000000" w14:paraId="67CC8B13" wp14:textId="77777777">
        <w:tc>
          <w:tcPr>
            <w:tcW w:w="323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625650A" wp14:textId="77777777">
            <w:pPr>
              <w:pStyle w:val="Normal1"/>
            </w:pPr>
            <w:r>
              <w:t xml:space="preserve">Champs Mot de passe </w:t>
            </w:r>
          </w:p>
        </w:tc>
        <w:tc>
          <w:tcPr>
            <w:tcW w:w="13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3107EB6" wp14:textId="77777777">
            <w:pPr>
              <w:pStyle w:val="Normal1"/>
            </w:pPr>
            <w:r>
              <w:t>Clic simple</w:t>
            </w:r>
          </w:p>
        </w:tc>
        <w:tc>
          <w:tcPr>
            <w:tcW w:w="52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1D97A1A" wp14:textId="77777777">
            <w:pPr>
              <w:pStyle w:val="Normal1"/>
              <w:snapToGrid w:val="0"/>
            </w:pPr>
            <w:r>
              <w:t xml:space="preserve">Saisir le mot de passe                      </w:t>
            </w:r>
          </w:p>
        </w:tc>
      </w:tr>
      <w:tr xmlns:wp14="http://schemas.microsoft.com/office/word/2010/wordml" w:rsidR="00000000" w14:paraId="46DE1576" wp14:textId="77777777">
        <w:trPr>
          <w:trHeight w:val="324"/>
        </w:trPr>
        <w:tc>
          <w:tcPr>
            <w:tcW w:w="323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47063BE" wp14:textId="77777777">
            <w:pPr>
              <w:pStyle w:val="Normal1"/>
            </w:pPr>
            <w:r>
              <w:t xml:space="preserve">Champs E-mail </w:t>
            </w:r>
          </w:p>
        </w:tc>
        <w:tc>
          <w:tcPr>
            <w:tcW w:w="135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CA5C758" wp14:textId="77777777">
            <w:pPr>
              <w:pStyle w:val="Normal1"/>
            </w:pPr>
            <w:r>
              <w:t>Clic Simple</w:t>
            </w:r>
          </w:p>
        </w:tc>
        <w:tc>
          <w:tcPr>
            <w:tcW w:w="528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5C5C770" wp14:textId="77777777">
            <w:pPr>
              <w:pStyle w:val="Normal1"/>
              <w:snapToGrid w:val="0"/>
            </w:pPr>
            <w:r>
              <w:t xml:space="preserve">Saisir le mail de l’utilisateur </w:t>
            </w:r>
          </w:p>
        </w:tc>
      </w:tr>
    </w:tbl>
    <w:p xmlns:wp14="http://schemas.microsoft.com/office/word/2010/wordml" w:rsidR="00DD5117" w:rsidRDefault="00DD5117" w14:paraId="61829076" wp14:textId="77777777">
      <w:pPr>
        <w:pStyle w:val="Normal1"/>
      </w:pPr>
    </w:p>
    <w:p xmlns:wp14="http://schemas.microsoft.com/office/word/2010/wordml" w:rsidR="00DD5117" w:rsidRDefault="00DD5117" w14:paraId="68C14DB7" wp14:textId="77777777">
      <w:pPr>
        <w:pStyle w:val="Normal1"/>
      </w:pPr>
      <w:r>
        <w:t>Authentification donne le rôle : Admin ou User</w:t>
      </w:r>
    </w:p>
    <w:p xmlns:wp14="http://schemas.microsoft.com/office/word/2010/wordml" w:rsidR="00DD5117" w:rsidRDefault="00DD5117" w14:paraId="2BA226A1" wp14:textId="77777777">
      <w:pPr>
        <w:pStyle w:val="Normal1"/>
      </w:pPr>
    </w:p>
    <w:p xmlns:wp14="http://schemas.microsoft.com/office/word/2010/wordml" w:rsidR="00DD5117" w:rsidRDefault="00DD5117" w14:paraId="18D8D3BA" wp14:textId="77777777">
      <w:pPr>
        <w:pStyle w:val="Titre4"/>
        <w:ind w:left="0" w:firstLine="0"/>
      </w:pPr>
      <w:r>
        <w:t>Règles d’affichage</w:t>
      </w:r>
    </w:p>
    <w:tbl>
      <w:tblPr>
        <w:tblW w:w="0" w:type="auto"/>
        <w:tblInd w:w="23" w:type="dxa"/>
        <w:tblLayout w:type="fixed"/>
        <w:tblLook w:val="0000" w:firstRow="0" w:lastRow="0" w:firstColumn="0" w:lastColumn="0" w:noHBand="0" w:noVBand="0"/>
      </w:tblPr>
      <w:tblGrid>
        <w:gridCol w:w="1233"/>
        <w:gridCol w:w="8700"/>
      </w:tblGrid>
      <w:tr xmlns:wp14="http://schemas.microsoft.com/office/word/2010/wordml" w:rsidR="00000000" w14:paraId="1E5AF2B2" wp14:textId="77777777"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5B438996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6A712C68" wp14:textId="77777777">
            <w:pPr>
              <w:pStyle w:val="Normal1"/>
              <w:jc w:val="center"/>
            </w:pPr>
            <w:r>
              <w:t xml:space="preserve">Description </w:t>
            </w:r>
          </w:p>
        </w:tc>
      </w:tr>
      <w:tr xmlns:wp14="http://schemas.microsoft.com/office/word/2010/wordml" w:rsidR="00000000" w14:paraId="59D39E7B" wp14:textId="77777777"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49FAAB8" wp14:textId="77777777">
            <w:pPr>
              <w:pStyle w:val="Normal1"/>
            </w:pPr>
            <w:r>
              <w:t>1</w:t>
            </w:r>
          </w:p>
        </w:tc>
        <w:tc>
          <w:tcPr>
            <w:tcW w:w="8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125B8C8" wp14:textId="77777777">
            <w:pPr>
              <w:pStyle w:val="Normal1"/>
            </w:pPr>
            <w:r>
              <w:t xml:space="preserve">Si le mot de passe est erroné , le champs de saisie s’affichera en rouge </w:t>
            </w:r>
          </w:p>
        </w:tc>
      </w:tr>
      <w:tr xmlns:wp14="http://schemas.microsoft.com/office/word/2010/wordml" w:rsidR="00000000" w14:paraId="02DF56AB" wp14:textId="77777777"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8F999B5" wp14:textId="77777777">
            <w:pPr>
              <w:pStyle w:val="Normal1"/>
              <w:snapToGrid w:val="0"/>
            </w:pPr>
            <w:r>
              <w:t>2</w:t>
            </w:r>
          </w:p>
        </w:tc>
        <w:tc>
          <w:tcPr>
            <w:tcW w:w="8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666E3C4" wp14:textId="77777777">
            <w:pPr>
              <w:pStyle w:val="Normal1"/>
              <w:snapToGrid w:val="0"/>
            </w:pPr>
            <w:r>
              <w:t>Si le E-mail sont erronées , le champs de saisie s’affichera en rouge</w:t>
            </w:r>
          </w:p>
        </w:tc>
      </w:tr>
      <w:tr xmlns:wp14="http://schemas.microsoft.com/office/word/2010/wordml" w:rsidR="00000000" w14:paraId="5B71D998" wp14:textId="77777777">
        <w:tc>
          <w:tcPr>
            <w:tcW w:w="123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FCD5EC4" wp14:textId="77777777">
            <w:pPr>
              <w:pStyle w:val="Normal1"/>
              <w:snapToGrid w:val="0"/>
            </w:pPr>
            <w:r>
              <w:t>3</w:t>
            </w:r>
          </w:p>
        </w:tc>
        <w:tc>
          <w:tcPr>
            <w:tcW w:w="870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959D8B6" wp14:textId="77777777">
            <w:r>
              <w:t xml:space="preserve">Si le mot de passe ou E-mail  sont erronées ou non renseignées, le bouton Valider restera griser </w:t>
            </w:r>
          </w:p>
        </w:tc>
      </w:tr>
    </w:tbl>
    <w:p xmlns:wp14="http://schemas.microsoft.com/office/word/2010/wordml" w:rsidR="00DD5117" w:rsidRDefault="00DD5117" w14:paraId="429E973D" wp14:textId="77777777">
      <w:pPr>
        <w:pStyle w:val="Titre4"/>
        <w:numPr>
          <w:ilvl w:val="0"/>
          <w:numId w:val="0"/>
        </w:numPr>
        <w:ind w:left="864"/>
      </w:pPr>
      <w:r>
        <w:t>Règles métier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2F3BD98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537857E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7A6E1A8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1B388DCA" wp14:textId="77777777">
        <w:trPr>
          <w:trHeight w:val="317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9F14E3C" wp14:textId="77777777">
            <w:pPr>
              <w:pStyle w:val="Normal1"/>
            </w:pPr>
            <w:r>
              <w:t>1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4336FE8" wp14:textId="77777777">
            <w:pPr>
              <w:pStyle w:val="Normal1"/>
            </w:pPr>
            <w:r>
              <w:t xml:space="preserve">L’utilisateur doit exister dans la base de données ,                                      </w:t>
            </w:r>
          </w:p>
        </w:tc>
      </w:tr>
      <w:tr xmlns:wp14="http://schemas.microsoft.com/office/word/2010/wordml" w:rsidR="00000000" w14:paraId="278DE7CB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144751B" wp14:textId="77777777">
            <w:pPr>
              <w:pStyle w:val="Normal1"/>
              <w:snapToGrid w:val="0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CBAF9CC" wp14:textId="77777777">
            <w:pPr>
              <w:pStyle w:val="Normal1"/>
            </w:pPr>
            <w:r>
              <w:t>Vérifiez l’adresse e-mail son format n’est pas valide.</w:t>
            </w:r>
          </w:p>
        </w:tc>
      </w:tr>
      <w:tr xmlns:wp14="http://schemas.microsoft.com/office/word/2010/wordml" w:rsidR="00000000" w14:paraId="1CF723D0" wp14:textId="77777777">
        <w:trPr>
          <w:trHeight w:val="304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B778152" wp14:textId="77777777">
            <w:pPr>
              <w:pStyle w:val="Normal1"/>
              <w:snapToGrid w:val="0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C8E575D" wp14:textId="77777777">
            <w:pPr>
              <w:pStyle w:val="Normal1"/>
            </w:pPr>
            <w:r>
              <w:t>Votre mot de passe ou votre e-mail est incorrect.</w:t>
            </w:r>
          </w:p>
        </w:tc>
      </w:tr>
      <w:tr xmlns:wp14="http://schemas.microsoft.com/office/word/2010/wordml" w:rsidR="00000000" w14:paraId="17AD93B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DE4B5B7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6204FF1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191FF872" wp14:textId="77777777">
      <w:r>
        <w:t>3,2,16 Cas d’erreurs</w:t>
      </w:r>
    </w:p>
    <w:p xmlns:wp14="http://schemas.microsoft.com/office/word/2010/wordml" w:rsidR="00DD5117" w:rsidRDefault="00DD5117" w14:paraId="2DBF0D7D" wp14:textId="77777777"/>
    <w:p xmlns:wp14="http://schemas.microsoft.com/office/word/2010/wordml" w:rsidR="00DD5117" w:rsidRDefault="00DD5117" w14:paraId="6B62F1B3" wp14:textId="77777777">
      <w:pPr>
        <w:pStyle w:val="Titre4"/>
        <w:ind w:left="0" w:firstLine="0"/>
      </w:pPr>
    </w:p>
    <w:p xmlns:wp14="http://schemas.microsoft.com/office/word/2010/wordml" w:rsidR="00DD5117" w:rsidRDefault="00DD5117" w14:paraId="286F71F4" wp14:textId="77777777">
      <w:pPr>
        <w:pStyle w:val="Titre2"/>
        <w:ind w:left="0" w:firstLine="0"/>
      </w:pPr>
      <w:bookmarkStart w:name="__RefHeading___Toc188446681_Copie_2" w:id="9"/>
      <w:bookmarkEnd w:id="9"/>
      <w:r>
        <w:t xml:space="preserve">Cas d’utilisation n°                                                      : Créer un compte </w:t>
      </w:r>
    </w:p>
    <w:p xmlns:wp14="http://schemas.microsoft.com/office/word/2010/wordml" w:rsidR="00DD5117" w:rsidRDefault="00DD5117" w14:paraId="6FA886B9" wp14:textId="77777777">
      <w:pPr>
        <w:pStyle w:val="Titre3"/>
        <w:numPr>
          <w:ilvl w:val="2"/>
          <w:numId w:val="1"/>
        </w:numPr>
      </w:pPr>
      <w:bookmarkStart w:name="__RefHeading___Toc188446682_Copie_2" w:id="10"/>
      <w:bookmarkEnd w:id="10"/>
      <w:r>
        <w:t>Présentation de la fonctionnalité</w:t>
      </w:r>
    </w:p>
    <w:p xmlns:wp14="http://schemas.microsoft.com/office/word/2010/wordml" w:rsidR="00DD5117" w:rsidRDefault="00DD5117" w14:paraId="02F99ED9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57CC55DC" wp14:textId="77777777">
      <w:pPr>
        <w:pStyle w:val="Normal1"/>
      </w:pPr>
      <w:r>
        <w:t xml:space="preserve">L’utilisateur doit créer un compte pour pouvoir manipuler l’application </w:t>
      </w:r>
    </w:p>
    <w:p xmlns:wp14="http://schemas.microsoft.com/office/word/2010/wordml" w:rsidR="00DD5117" w:rsidRDefault="00DD5117" w14:paraId="694FD754" wp14:textId="77777777">
      <w:pPr>
        <w:pStyle w:val="Titre4"/>
        <w:ind w:left="0" w:firstLine="0"/>
      </w:pPr>
      <w:r>
        <w:t xml:space="preserve">Accès : profils           </w:t>
      </w:r>
    </w:p>
    <w:p w:rsidR="00DD5117" w:rsidP="1BC0DBE8" w:rsidRDefault="00DD5117" w14:paraId="4E6B5D93" w14:textId="27600FB4">
      <w:pPr>
        <w:pStyle w:val="Normal1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00DD5117">
        <w:rPr/>
        <w:t xml:space="preserve">Utilisateur </w:t>
      </w:r>
      <w:r w:rsidR="2AFC4189">
        <w:rPr/>
        <w:t>non connecté</w:t>
      </w:r>
    </w:p>
    <w:p xmlns:wp14="http://schemas.microsoft.com/office/word/2010/wordml" w:rsidR="00DD5117" w:rsidRDefault="00DD5117" w14:paraId="7F4090CD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02F2C34E" wp14:textId="77777777"/>
    <w:p xmlns:wp14="http://schemas.microsoft.com/office/word/2010/wordml" w:rsidR="00DD5117" w:rsidRDefault="00DD5117" w14:paraId="680A4E5D" wp14:textId="77777777">
      <w:pPr>
        <w:jc w:val="center"/>
      </w:pPr>
    </w:p>
    <w:p xmlns:wp14="http://schemas.microsoft.com/office/word/2010/wordml" w:rsidR="00DD5117" w:rsidRDefault="00DD5117" w14:paraId="60648862" wp14:textId="77777777">
      <w:pPr>
        <w:pStyle w:val="Titre4"/>
        <w:ind w:left="0" w:firstLine="0"/>
      </w:pPr>
      <w:r>
        <w:t>Actions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3"/>
        <w:gridCol w:w="1351"/>
        <w:gridCol w:w="5236"/>
      </w:tblGrid>
      <w:tr xmlns:wp14="http://schemas.microsoft.com/office/word/2010/wordml" w:rsidR="00000000" w:rsidTr="1BC0DBE8" w14:paraId="0B894F46" wp14:textId="77777777">
        <w:tc>
          <w:tcPr>
            <w:tcW w:w="32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1DCAB609" wp14:textId="77777777">
            <w:pPr>
              <w:pStyle w:val="Normal1"/>
              <w:jc w:val="center"/>
            </w:pPr>
            <w:r>
              <w:t>Element HTML</w:t>
            </w:r>
          </w:p>
        </w:tc>
        <w:tc>
          <w:tcPr>
            <w:tcW w:w="13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693049C5" wp14:textId="77777777">
            <w:pPr>
              <w:pStyle w:val="Normal1"/>
              <w:jc w:val="center"/>
            </w:pPr>
            <w:r>
              <w:t>Type d’action</w:t>
            </w:r>
          </w:p>
        </w:tc>
        <w:tc>
          <w:tcPr>
            <w:tcW w:w="5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4DC2B61E" wp14:textId="77777777">
            <w:pPr>
              <w:pStyle w:val="Normal1"/>
              <w:jc w:val="center"/>
            </w:pPr>
            <w:r>
              <w:t>Résultat</w:t>
            </w:r>
          </w:p>
        </w:tc>
      </w:tr>
      <w:tr xmlns:wp14="http://schemas.microsoft.com/office/word/2010/wordml" w:rsidR="00000000" w:rsidTr="1BC0DBE8" w14:paraId="5DD67DDA" wp14:textId="77777777">
        <w:trPr>
          <w:trHeight w:val="551"/>
        </w:trPr>
        <w:tc>
          <w:tcPr>
            <w:tcW w:w="32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28A19835" wp14:textId="77777777">
            <w:pPr>
              <w:pStyle w:val="Normal1"/>
            </w:pPr>
            <w:r>
              <w:t>Bouton « Valider »</w:t>
            </w:r>
          </w:p>
        </w:tc>
        <w:tc>
          <w:tcPr>
            <w:tcW w:w="13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47B94F68" wp14:textId="77777777">
            <w:pPr>
              <w:pStyle w:val="Normal1"/>
            </w:pPr>
            <w:r>
              <w:t>Clic simple</w:t>
            </w:r>
          </w:p>
        </w:tc>
        <w:tc>
          <w:tcPr>
            <w:tcW w:w="5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19219836" wp14:textId="3C0F1DCE">
            <w:pPr>
              <w:pStyle w:val="Normal1"/>
              <w:jc w:val="left"/>
            </w:pPr>
            <w:r w:rsidR="3BCAEDAC">
              <w:rPr/>
              <w:t xml:space="preserve">Redirection vers l’authentification </w:t>
            </w:r>
          </w:p>
          <w:p w:rsidR="00DD5117" w:rsidRDefault="00DD5117" w14:paraId="7F517E31" wp14:textId="77777777">
            <w:pPr>
              <w:pStyle w:val="Normal1"/>
              <w:jc w:val="left"/>
            </w:pPr>
            <w:r>
              <w:t xml:space="preserve">                                                          </w:t>
            </w:r>
          </w:p>
        </w:tc>
      </w:tr>
      <w:tr xmlns:wp14="http://schemas.microsoft.com/office/word/2010/wordml" w:rsidR="00000000" w:rsidTr="1BC0DBE8" w14:paraId="26D3C8B8" wp14:textId="77777777">
        <w:trPr>
          <w:trHeight w:val="484"/>
        </w:trPr>
        <w:tc>
          <w:tcPr>
            <w:tcW w:w="329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7D947967" wp14:textId="77777777">
            <w:pPr>
              <w:pStyle w:val="Normal1"/>
            </w:pPr>
            <w:r>
              <w:t xml:space="preserve">Champs Nom </w:t>
            </w:r>
          </w:p>
        </w:tc>
        <w:tc>
          <w:tcPr>
            <w:tcW w:w="135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0C9C5825" wp14:textId="77777777">
            <w:pPr>
              <w:pStyle w:val="Normal1"/>
            </w:pPr>
            <w:r>
              <w:t>Clic simple</w:t>
            </w:r>
          </w:p>
        </w:tc>
        <w:tc>
          <w:tcPr>
            <w:tcW w:w="52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296FEF7D" wp14:textId="73B7700F">
            <w:pPr>
              <w:pStyle w:val="Normal1"/>
              <w:jc w:val="left"/>
            </w:pPr>
            <w:r w:rsidR="4452B821">
              <w:rPr/>
              <w:t>Saisir le nom</w:t>
            </w:r>
          </w:p>
        </w:tc>
      </w:tr>
      <w:tr xmlns:wp14="http://schemas.microsoft.com/office/word/2010/wordml" w:rsidR="00000000" w:rsidTr="1BC0DBE8" w14:paraId="5E67A1D3" wp14:textId="77777777">
        <w:trPr>
          <w:trHeight w:val="484"/>
        </w:trPr>
        <w:tc>
          <w:tcPr>
            <w:tcW w:w="329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78763663" wp14:textId="77777777">
            <w:pPr>
              <w:pStyle w:val="Normal1"/>
            </w:pPr>
            <w:r>
              <w:t>Champs « Prénom »</w:t>
            </w:r>
          </w:p>
        </w:tc>
        <w:tc>
          <w:tcPr>
            <w:tcW w:w="135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356528CD" wp14:textId="77777777">
            <w:pPr>
              <w:pStyle w:val="Normal1"/>
            </w:pPr>
            <w:r>
              <w:t>Clic simple</w:t>
            </w:r>
          </w:p>
        </w:tc>
        <w:tc>
          <w:tcPr>
            <w:tcW w:w="52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7194DBDC" wp14:textId="6364C1B8">
            <w:pPr>
              <w:pStyle w:val="Normal1"/>
              <w:jc w:val="left"/>
            </w:pPr>
            <w:r w:rsidR="3F214AB7">
              <w:rPr/>
              <w:t>Saisir le prénom</w:t>
            </w:r>
          </w:p>
        </w:tc>
      </w:tr>
      <w:tr xmlns:wp14="http://schemas.microsoft.com/office/word/2010/wordml" w:rsidR="00000000" w:rsidTr="1BC0DBE8" w14:paraId="51563196" wp14:textId="77777777">
        <w:trPr>
          <w:trHeight w:val="484"/>
        </w:trPr>
        <w:tc>
          <w:tcPr>
            <w:tcW w:w="329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6A4B101C" wp14:textId="77777777">
            <w:pPr>
              <w:pStyle w:val="Normal1"/>
            </w:pPr>
            <w:r>
              <w:t>Champs « N° de permis »</w:t>
            </w:r>
          </w:p>
        </w:tc>
        <w:tc>
          <w:tcPr>
            <w:tcW w:w="135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35197FC7" wp14:textId="77777777">
            <w:pPr>
              <w:pStyle w:val="Normal1"/>
            </w:pPr>
            <w:r>
              <w:t>Clic simple</w:t>
            </w:r>
          </w:p>
        </w:tc>
        <w:tc>
          <w:tcPr>
            <w:tcW w:w="52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769D0D3C" wp14:textId="2587C6C7">
            <w:pPr>
              <w:pStyle w:val="Normal1"/>
              <w:jc w:val="left"/>
            </w:pPr>
            <w:r w:rsidR="0A42FD65">
              <w:rPr/>
              <w:t>Saisir le n° de permis</w:t>
            </w:r>
          </w:p>
        </w:tc>
      </w:tr>
      <w:tr xmlns:wp14="http://schemas.microsoft.com/office/word/2010/wordml" w:rsidR="00000000" w:rsidTr="1BC0DBE8" w14:paraId="569D83A5" wp14:textId="77777777">
        <w:trPr>
          <w:trHeight w:val="484"/>
        </w:trPr>
        <w:tc>
          <w:tcPr>
            <w:tcW w:w="329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301B764B" wp14:textId="77777777">
            <w:pPr>
              <w:pStyle w:val="Normal1"/>
            </w:pPr>
            <w:r>
              <w:t>Champs « Mot de passe »</w:t>
            </w:r>
          </w:p>
        </w:tc>
        <w:tc>
          <w:tcPr>
            <w:tcW w:w="135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0070B2CA" wp14:textId="77777777">
            <w:pPr>
              <w:pStyle w:val="Normal1"/>
            </w:pPr>
            <w:r>
              <w:t>Clic simple</w:t>
            </w:r>
          </w:p>
        </w:tc>
        <w:tc>
          <w:tcPr>
            <w:tcW w:w="52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54CD245A" wp14:textId="50DD2BF0">
            <w:pPr>
              <w:pStyle w:val="Normal1"/>
              <w:jc w:val="left"/>
            </w:pPr>
            <w:r w:rsidR="04C102DF">
              <w:rPr/>
              <w:t>Saisir le mot de passe</w:t>
            </w:r>
          </w:p>
        </w:tc>
      </w:tr>
      <w:tr xmlns:wp14="http://schemas.microsoft.com/office/word/2010/wordml" w:rsidR="00000000" w:rsidTr="1BC0DBE8" w14:paraId="1C4188B4" wp14:textId="77777777">
        <w:trPr>
          <w:trHeight w:val="484"/>
        </w:trPr>
        <w:tc>
          <w:tcPr>
            <w:tcW w:w="329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75BC0044" wp14:textId="77777777">
            <w:pPr>
              <w:pStyle w:val="Normal1"/>
            </w:pPr>
            <w:r>
              <w:t xml:space="preserve">Champs « Confirmer le mot de passe » </w:t>
            </w:r>
          </w:p>
        </w:tc>
        <w:tc>
          <w:tcPr>
            <w:tcW w:w="135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26C5C946" wp14:textId="77777777">
            <w:pPr>
              <w:pStyle w:val="Normal1"/>
            </w:pPr>
            <w:r>
              <w:t>Clic simple</w:t>
            </w:r>
          </w:p>
        </w:tc>
        <w:tc>
          <w:tcPr>
            <w:tcW w:w="52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1231BE67" wp14:textId="4D1B500D">
            <w:pPr>
              <w:pStyle w:val="Normal1"/>
              <w:jc w:val="left"/>
            </w:pPr>
            <w:r w:rsidR="4EAFA41B">
              <w:rPr/>
              <w:t>Resaisir</w:t>
            </w:r>
            <w:r w:rsidR="4EAFA41B">
              <w:rPr/>
              <w:t xml:space="preserve"> le mot de passe </w:t>
            </w:r>
          </w:p>
        </w:tc>
      </w:tr>
      <w:tr w:rsidR="1BC0DBE8" w:rsidTr="1BC0DBE8" w14:paraId="64183BA2">
        <w:trPr>
          <w:trHeight w:val="300"/>
        </w:trPr>
        <w:tc>
          <w:tcPr>
            <w:tcW w:w="329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2FC5A796" w:rsidP="1BC0DBE8" w:rsidRDefault="2FC5A796" w14:paraId="0D2C1D38" w14:textId="2DA0963A">
            <w:pPr>
              <w:pStyle w:val="Normal1"/>
            </w:pPr>
            <w:r w:rsidR="2FC5A796">
              <w:rPr/>
              <w:t>Icone oueil</w:t>
            </w:r>
          </w:p>
        </w:tc>
        <w:tc>
          <w:tcPr>
            <w:tcW w:w="135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2FC5A796" w:rsidP="1BC0DBE8" w:rsidRDefault="2FC5A796" w14:paraId="4193AE3B" w14:textId="0C5424E9">
            <w:pPr>
              <w:pStyle w:val="Normal1"/>
            </w:pPr>
            <w:r w:rsidR="2FC5A796">
              <w:rPr/>
              <w:t>Clic simple</w:t>
            </w:r>
          </w:p>
        </w:tc>
        <w:tc>
          <w:tcPr>
            <w:tcW w:w="52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2FC5A796" w:rsidP="1BC0DBE8" w:rsidRDefault="2FC5A796" w14:paraId="54D7A6C9" w14:textId="4AD61FE0">
            <w:pPr>
              <w:pStyle w:val="Normal1"/>
              <w:jc w:val="left"/>
            </w:pPr>
            <w:r w:rsidR="2FC5A796">
              <w:rPr/>
              <w:t>Affiche le mot de passe</w:t>
            </w:r>
          </w:p>
        </w:tc>
      </w:tr>
    </w:tbl>
    <w:p xmlns:wp14="http://schemas.microsoft.com/office/word/2010/wordml" w:rsidR="00DD5117" w:rsidRDefault="00DD5117" w14:paraId="36FEB5B0" wp14:textId="77777777">
      <w:pPr>
        <w:pStyle w:val="Normal1"/>
      </w:pPr>
    </w:p>
    <w:p xmlns:wp14="http://schemas.microsoft.com/office/word/2010/wordml" w:rsidR="00DD5117" w:rsidRDefault="00DD5117" w14:paraId="75CDA792" wp14:textId="77777777">
      <w:pPr>
        <w:pStyle w:val="Titre4"/>
        <w:ind w:left="0" w:firstLine="0"/>
      </w:pPr>
      <w:r>
        <w:t xml:space="preserve">Règle d’affichage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:rsidTr="1BC0DBE8" w14:paraId="05604776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3C440754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4D97CD23" wp14:textId="03C54032">
            <w:pPr>
              <w:pStyle w:val="Normal1"/>
              <w:jc w:val="center"/>
            </w:pPr>
            <w:r w:rsidR="2F39A499">
              <w:rPr/>
              <w:t>Description</w:t>
            </w:r>
          </w:p>
        </w:tc>
      </w:tr>
      <w:tr xmlns:wp14="http://schemas.microsoft.com/office/word/2010/wordml" w:rsidR="00000000" w:rsidTr="1BC0DBE8" w14:paraId="065D2414" wp14:textId="77777777">
        <w:trPr>
          <w:trHeight w:val="317"/>
        </w:trPr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2E32D521" wp14:textId="77777777">
            <w:pPr>
              <w:pStyle w:val="Normal1"/>
            </w:pPr>
            <w:r>
              <w:t>1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30D7AA69" wp14:textId="2CAC98B9">
            <w:pPr>
              <w:pStyle w:val="Normal1"/>
              <w:snapToGrid w:val="0"/>
            </w:pPr>
            <w:r w:rsidR="4D31389F">
              <w:rPr/>
              <w:t xml:space="preserve">Si les mots de passes ne correspondent pas, </w:t>
            </w:r>
            <w:r w:rsidR="4D31389F">
              <w:rPr/>
              <w:t>le champ</w:t>
            </w:r>
            <w:r w:rsidR="4D31389F">
              <w:rPr/>
              <w:t xml:space="preserve"> est surligné en rouge</w:t>
            </w:r>
          </w:p>
        </w:tc>
      </w:tr>
      <w:tr xmlns:wp14="http://schemas.microsoft.com/office/word/2010/wordml" w:rsidR="00000000" w:rsidTr="1BC0DBE8" w14:paraId="78E884CA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7842F596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7196D064" wp14:textId="32479BB2">
            <w:pPr>
              <w:pStyle w:val="Normal1"/>
              <w:snapToGrid w:val="0"/>
            </w:pPr>
            <w:r w:rsidR="24AB469A">
              <w:rPr/>
              <w:t xml:space="preserve">Si le format </w:t>
            </w:r>
            <w:r w:rsidR="24AB469A">
              <w:rPr/>
              <w:t>de l’email</w:t>
            </w:r>
            <w:r w:rsidR="24AB469A">
              <w:rPr/>
              <w:t xml:space="preserve"> n’est pas bon ou que </w:t>
            </w:r>
            <w:r w:rsidR="24AB469A">
              <w:rPr/>
              <w:t>l’email</w:t>
            </w:r>
            <w:r w:rsidR="24AB469A">
              <w:rPr/>
              <w:t xml:space="preserve"> existe déj</w:t>
            </w:r>
            <w:r w:rsidR="6AC391C6">
              <w:rPr/>
              <w:t>à</w:t>
            </w:r>
            <w:r w:rsidR="24AB469A">
              <w:rPr/>
              <w:t xml:space="preserve"> en base de </w:t>
            </w:r>
            <w:r w:rsidR="3B262522">
              <w:rPr/>
              <w:t>données</w:t>
            </w:r>
            <w:r w:rsidR="7B62F2A2">
              <w:rPr/>
              <w:t>, le champ est surligné en rouge</w:t>
            </w:r>
          </w:p>
        </w:tc>
      </w:tr>
      <w:tr xmlns:wp14="http://schemas.microsoft.com/office/word/2010/wordml" w:rsidR="00000000" w:rsidTr="1BC0DBE8" w14:paraId="7A036E3D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68D9363B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13B41D21" wp14:textId="38529244">
            <w:pPr>
              <w:pStyle w:val="Normal1"/>
              <w:snapToGrid w:val="0"/>
            </w:pPr>
            <w:r w:rsidR="5C99AF60">
              <w:rPr/>
              <w:t>S'il</w:t>
            </w:r>
            <w:r w:rsidR="27362A47">
              <w:rPr/>
              <w:t xml:space="preserve"> y a des</w:t>
            </w:r>
            <w:r w:rsidR="09D61C21">
              <w:rPr/>
              <w:t xml:space="preserve"> caractères non autorisées le champ de nom</w:t>
            </w:r>
            <w:r w:rsidR="3B99FCC6">
              <w:rPr/>
              <w:t xml:space="preserve"> ou de prénom</w:t>
            </w:r>
            <w:r w:rsidR="09D61C21">
              <w:rPr/>
              <w:t xml:space="preserve"> s’affiche en rouge</w:t>
            </w:r>
          </w:p>
          <w:p w:rsidR="00DD5117" w:rsidRDefault="00DD5117" w14:paraId="34FF1C98" wp14:textId="3FDB7ABB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238601FE" wp14:textId="77777777"/>
    <w:p xmlns:wp14="http://schemas.microsoft.com/office/word/2010/wordml" w:rsidR="00DD5117" w:rsidRDefault="00DD5117" w14:paraId="3DD46A0E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0F3CABC7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:rsidTr="1BC0DBE8" w14:paraId="76422433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11B18F45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P="1BC0DBE8" w:rsidRDefault="00DD5117" w14:paraId="66A0DB3A" wp14:textId="4B081C97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9E94634">
              <w:rPr/>
              <w:t>Description</w:t>
            </w:r>
          </w:p>
        </w:tc>
      </w:tr>
      <w:tr xmlns:wp14="http://schemas.microsoft.com/office/word/2010/wordml" w:rsidR="00000000" w:rsidTr="1BC0DBE8" w14:paraId="0C50080F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050B3AD0" wp14:textId="77777777">
            <w:pPr>
              <w:pStyle w:val="Normal1"/>
            </w:pPr>
            <w:r>
              <w:t>1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5B08B5D1" wp14:textId="584DC206">
            <w:pPr>
              <w:pStyle w:val="Normal1"/>
              <w:snapToGrid w:val="0"/>
            </w:pPr>
            <w:r w:rsidR="019AD157">
              <w:rPr/>
              <w:t xml:space="preserve">Tant que tous les champs (sauf le n° de </w:t>
            </w:r>
            <w:r w:rsidR="3E70BBCA">
              <w:rPr/>
              <w:t>licence</w:t>
            </w:r>
            <w:r w:rsidR="019AD157">
              <w:rPr/>
              <w:t xml:space="preserve">) ne sont pas </w:t>
            </w:r>
            <w:r w:rsidR="7F820893">
              <w:rPr/>
              <w:t>remplis</w:t>
            </w:r>
            <w:r w:rsidR="660D54F2">
              <w:rPr/>
              <w:t>,</w:t>
            </w:r>
            <w:r w:rsidR="019AD157">
              <w:rPr/>
              <w:t xml:space="preserve"> le bouton validé est désactivé </w:t>
            </w:r>
          </w:p>
        </w:tc>
      </w:tr>
      <w:tr xmlns:wp14="http://schemas.microsoft.com/office/word/2010/wordml" w:rsidR="00000000" w:rsidTr="1BC0DBE8" w14:paraId="2CC21B90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138328F9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4156B8C0" wp14:textId="3D76EEDC">
            <w:pPr>
              <w:pStyle w:val="Normal1"/>
              <w:snapToGrid w:val="0"/>
            </w:pPr>
            <w:r w:rsidR="54DD7244">
              <w:rPr/>
              <w:t xml:space="preserve">Tant que tous les champs (sauf le n° de licence) ne sont pas </w:t>
            </w:r>
            <w:r w:rsidR="7ED58E0F">
              <w:rPr/>
              <w:t>valides</w:t>
            </w:r>
            <w:r w:rsidR="54DD7244">
              <w:rPr/>
              <w:t>, le bouton validé est désactivé et l’erreur correspondante s’affiche</w:t>
            </w:r>
          </w:p>
          <w:p w:rsidR="00DD5117" w:rsidRDefault="00DD5117" w14:paraId="16DEB4AB" wp14:textId="0744BBD3">
            <w:pPr>
              <w:pStyle w:val="Normal1"/>
              <w:snapToGrid w:val="0"/>
            </w:pPr>
          </w:p>
        </w:tc>
      </w:tr>
    </w:tbl>
    <w:p w:rsidR="1BC0DBE8" w:rsidRDefault="1BC0DBE8" w14:paraId="1AC25EC9" w14:textId="2503B4BC"/>
    <w:p xmlns:wp14="http://schemas.microsoft.com/office/word/2010/wordml" w:rsidR="00DD5117" w:rsidP="1BC0DBE8" w:rsidRDefault="00DD5117" w14:paraId="6BF26A1F" wp14:textId="2D3773EC">
      <w:pPr>
        <w:pStyle w:val="Titre4"/>
        <w:ind w:left="0" w:firstLine="0"/>
        <w:rPr/>
      </w:pPr>
      <w:r w:rsidR="00DD5117">
        <w:rPr/>
        <w:t>Cas d’erreur</w:t>
      </w:r>
    </w:p>
    <w:p xmlns:wp14="http://schemas.microsoft.com/office/word/2010/wordml" w:rsidR="00DD5117" w:rsidRDefault="00DD5117" w14:paraId="4B1F511A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:rsidTr="1BC0DBE8" w14:paraId="73524203" wp14:textId="77777777">
        <w:tc>
          <w:tcPr>
            <w:tcW w:w="12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214C8A70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21EF20F5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:rsidTr="1BC0DBE8" w14:paraId="172A0622" wp14:textId="77777777">
        <w:tc>
          <w:tcPr>
            <w:tcW w:w="12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65F9C3DC" wp14:textId="6ABC8A96">
            <w:pPr>
              <w:pStyle w:val="Normal1"/>
              <w:snapToGrid w:val="0"/>
            </w:pPr>
            <w:r w:rsidR="65F6FE7C">
              <w:rPr/>
              <w:t>2</w:t>
            </w:r>
          </w:p>
        </w:tc>
        <w:tc>
          <w:tcPr>
            <w:tcW w:w="8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33C86505" wp14:textId="0F222B95">
            <w:pPr>
              <w:pStyle w:val="Normal1"/>
            </w:pPr>
            <w:r w:rsidR="65F6FE7C">
              <w:rPr/>
              <w:t>Le mot de passe doit avoir au moins un caractère spécial, un chiffre, une majuscule et une minuscule</w:t>
            </w:r>
            <w:r w:rsidR="7CDE6FEB">
              <w:rPr/>
              <w:t xml:space="preserve"> et faire au moins 9 caractères</w:t>
            </w:r>
          </w:p>
        </w:tc>
      </w:tr>
      <w:tr w:rsidR="1BC0DBE8" w:rsidTr="1BC0DBE8" w14:paraId="5CDB8EE9">
        <w:trPr>
          <w:trHeight w:val="300"/>
        </w:trPr>
        <w:tc>
          <w:tcPr>
            <w:tcW w:w="12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7CDE6FEB" w:rsidP="1BC0DBE8" w:rsidRDefault="7CDE6FEB" w14:paraId="43EDADC0" w14:textId="2B9E80A2">
            <w:pPr>
              <w:pStyle w:val="Normal1"/>
            </w:pPr>
            <w:r w:rsidR="7CDE6FEB">
              <w:rPr/>
              <w:t>2</w:t>
            </w:r>
          </w:p>
        </w:tc>
        <w:tc>
          <w:tcPr>
            <w:tcW w:w="8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61D82C8A" w:rsidP="1BC0DBE8" w:rsidRDefault="61D82C8A" w14:paraId="37E715D7" w14:textId="70691D65">
            <w:pPr>
              <w:pStyle w:val="Normal1"/>
            </w:pPr>
            <w:r w:rsidR="61D82C8A">
              <w:rPr/>
              <w:t>Seul les</w:t>
            </w:r>
            <w:r w:rsidR="4B87A477">
              <w:rPr/>
              <w:t xml:space="preserve"> “.” et les “-” sont acceptés</w:t>
            </w:r>
          </w:p>
        </w:tc>
      </w:tr>
      <w:tr w:rsidR="1BC0DBE8" w:rsidTr="1BC0DBE8" w14:paraId="739CC01C">
        <w:trPr>
          <w:trHeight w:val="300"/>
        </w:trPr>
        <w:tc>
          <w:tcPr>
            <w:tcW w:w="12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6114EA34" w:rsidP="1BC0DBE8" w:rsidRDefault="6114EA34" w14:paraId="408C2DCA" w14:textId="42107B43">
            <w:pPr>
              <w:pStyle w:val="Normal1"/>
            </w:pPr>
            <w:r w:rsidR="6114EA34">
              <w:rPr/>
              <w:t>2</w:t>
            </w:r>
          </w:p>
        </w:tc>
        <w:tc>
          <w:tcPr>
            <w:tcW w:w="8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6114EA34" w:rsidP="1BC0DBE8" w:rsidRDefault="6114EA34" w14:paraId="3EBAE3B9" w14:textId="075AB2FF">
            <w:pPr>
              <w:pStyle w:val="Normal1"/>
            </w:pPr>
            <w:r w:rsidR="6114EA34">
              <w:rPr/>
              <w:t>L’email</w:t>
            </w:r>
            <w:r w:rsidR="6114EA34">
              <w:rPr/>
              <w:t xml:space="preserve"> doit être au format </w:t>
            </w:r>
            <w:r w:rsidR="6114EA34">
              <w:rPr/>
              <w:t>example.joseph@ouimouve</w:t>
            </w:r>
            <w:r w:rsidR="6114EA34">
              <w:rPr/>
              <w:t>.fr</w:t>
            </w:r>
          </w:p>
        </w:tc>
      </w:tr>
      <w:tr w:rsidR="1BC0DBE8" w:rsidTr="1BC0DBE8" w14:paraId="47E241DC">
        <w:trPr>
          <w:trHeight w:val="300"/>
        </w:trPr>
        <w:tc>
          <w:tcPr>
            <w:tcW w:w="12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6114EA34" w:rsidP="1BC0DBE8" w:rsidRDefault="6114EA34" w14:paraId="2D448513" w14:textId="6E27768B">
            <w:pPr>
              <w:pStyle w:val="Normal1"/>
            </w:pPr>
            <w:r w:rsidR="6114EA34">
              <w:rPr/>
              <w:t>2</w:t>
            </w:r>
          </w:p>
        </w:tc>
        <w:tc>
          <w:tcPr>
            <w:tcW w:w="8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6114EA34" w:rsidP="1BC0DBE8" w:rsidRDefault="6114EA34" w14:paraId="2A6BEE4C" w14:textId="5E11CA29">
            <w:pPr>
              <w:pStyle w:val="Normal1"/>
            </w:pPr>
            <w:r w:rsidR="6114EA34">
              <w:rPr/>
              <w:t>Les mots</w:t>
            </w:r>
            <w:r w:rsidR="6114EA34">
              <w:rPr/>
              <w:t xml:space="preserve"> de passe ne sont pas identiques</w:t>
            </w:r>
          </w:p>
        </w:tc>
      </w:tr>
      <w:tr w:rsidR="1BC0DBE8" w:rsidTr="1BC0DBE8" w14:paraId="66B945F6">
        <w:trPr>
          <w:trHeight w:val="300"/>
        </w:trPr>
        <w:tc>
          <w:tcPr>
            <w:tcW w:w="12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38C33579" w:rsidP="1BC0DBE8" w:rsidRDefault="38C33579" w14:paraId="22CEE5BC" w14:textId="7114E101">
            <w:pPr>
              <w:pStyle w:val="Normal1"/>
            </w:pPr>
            <w:r w:rsidR="38C33579">
              <w:rPr/>
              <w:t>2</w:t>
            </w:r>
          </w:p>
        </w:tc>
        <w:tc>
          <w:tcPr>
            <w:tcW w:w="86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38C33579" w:rsidP="1BC0DBE8" w:rsidRDefault="38C33579" w14:paraId="42E59F6E" w14:textId="631ECD72">
            <w:pPr>
              <w:pStyle w:val="Normal1"/>
            </w:pPr>
            <w:r w:rsidR="38C33579">
              <w:rPr/>
              <w:t>Votre nom ou prénom contient des caractères non autorisés</w:t>
            </w:r>
          </w:p>
        </w:tc>
      </w:tr>
    </w:tbl>
    <w:p xmlns:wp14="http://schemas.microsoft.com/office/word/2010/wordml" w:rsidR="00DD5117" w:rsidRDefault="00DD5117" w14:paraId="5023141B" wp14:textId="77777777"/>
    <w:p xmlns:wp14="http://schemas.microsoft.com/office/word/2010/wordml" w:rsidR="00DD5117" w:rsidRDefault="00DD5117" w14:paraId="469557D1" wp14:textId="77777777">
      <w:pPr>
        <w:pStyle w:val="Normal1"/>
        <w:jc w:val="left"/>
      </w:pPr>
      <w:r>
        <w:t>Si l’utilisateur n’a pas de réservation de covoiturage on affiche à la place de la liste, un message liste vide</w:t>
      </w:r>
    </w:p>
    <w:p xmlns:wp14="http://schemas.microsoft.com/office/word/2010/wordml" w:rsidR="00DD5117" w:rsidRDefault="00DD5117" w14:paraId="4FA9CB5C" wp14:textId="77777777">
      <w:pPr>
        <w:pStyle w:val="Titre2"/>
        <w:ind w:left="0" w:firstLine="0"/>
      </w:pPr>
      <w:bookmarkStart w:name="__RefHeading___Toc188446681" w:id="11"/>
      <w:bookmarkEnd w:id="11"/>
      <w:r>
        <w:t>Cas d’utilisation n°2 Se déconnecter</w:t>
      </w:r>
    </w:p>
    <w:p xmlns:wp14="http://schemas.microsoft.com/office/word/2010/wordml" w:rsidR="00DD5117" w:rsidRDefault="00DD5117" w14:paraId="677703BE" wp14:textId="77777777">
      <w:pPr>
        <w:pStyle w:val="Titre3"/>
        <w:numPr>
          <w:ilvl w:val="2"/>
          <w:numId w:val="1"/>
        </w:numPr>
      </w:pPr>
      <w:bookmarkStart w:name="__RefHeading___Toc188446682" w:id="12"/>
      <w:bookmarkEnd w:id="12"/>
      <w:r>
        <w:t>Présentation de la fonctionnalité</w:t>
      </w:r>
    </w:p>
    <w:p xmlns:wp14="http://schemas.microsoft.com/office/word/2010/wordml" w:rsidR="00DD5117" w:rsidRDefault="00DD5117" w14:paraId="513D93E2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632DEE2E" wp14:textId="77777777">
      <w:pPr>
        <w:pStyle w:val="Normal1"/>
      </w:pPr>
      <w:r>
        <w:t xml:space="preserve">L’utilisateur a la possibilité de se déconnecter à tout moment </w:t>
      </w:r>
    </w:p>
    <w:p xmlns:wp14="http://schemas.microsoft.com/office/word/2010/wordml" w:rsidR="00DD5117" w:rsidRDefault="00DD5117" w14:paraId="3FBD91E3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7029BCE7" wp14:textId="77777777">
      <w:pPr>
        <w:pStyle w:val="Normal1"/>
      </w:pPr>
      <w:r>
        <w:t>Utilisateur connecté avec tout type de rôle</w:t>
      </w:r>
    </w:p>
    <w:p xmlns:wp14="http://schemas.microsoft.com/office/word/2010/wordml" w:rsidR="00DD5117" w:rsidRDefault="00DD5117" w14:paraId="4BE04553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1F3B1409" wp14:textId="77777777"/>
    <w:p xmlns:wp14="http://schemas.microsoft.com/office/word/2010/wordml" w:rsidR="00DD5117" w:rsidRDefault="00DD5117" w14:paraId="562C75D1" wp14:textId="77777777">
      <w:pPr>
        <w:jc w:val="center"/>
      </w:pPr>
    </w:p>
    <w:p xmlns:wp14="http://schemas.microsoft.com/office/word/2010/wordml" w:rsidR="00DD5117" w:rsidRDefault="00DD5117" w14:paraId="46EEB858" wp14:textId="77777777">
      <w:pPr>
        <w:pStyle w:val="Titre4"/>
        <w:ind w:left="0" w:firstLine="0"/>
      </w:pPr>
      <w:r>
        <w:t>Actions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2051"/>
        <w:gridCol w:w="1351"/>
        <w:gridCol w:w="5236"/>
        <w:gridCol w:w="76"/>
      </w:tblGrid>
      <w:tr xmlns:wp14="http://schemas.microsoft.com/office/word/2010/wordml" w:rsidR="00000000" w:rsidTr="1BC0DBE8" w14:paraId="18F02B02" wp14:textId="77777777">
        <w:trPr>
          <w:gridAfter w:val="1"/>
          <w:wAfter w:w="76" w:type="dxa"/>
        </w:trPr>
        <w:tc>
          <w:tcPr>
            <w:tcW w:w="329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743C0E6E" wp14:textId="77777777">
            <w:pPr>
              <w:pStyle w:val="Normal1"/>
              <w:jc w:val="center"/>
            </w:pPr>
            <w:r>
              <w:t>Element HTML</w:t>
            </w:r>
          </w:p>
        </w:tc>
        <w:tc>
          <w:tcPr>
            <w:tcW w:w="13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36EAFA40" wp14:textId="77777777">
            <w:pPr>
              <w:pStyle w:val="Normal1"/>
              <w:jc w:val="center"/>
            </w:pPr>
            <w:r>
              <w:t>Type d’action</w:t>
            </w:r>
          </w:p>
        </w:tc>
        <w:tc>
          <w:tcPr>
            <w:tcW w:w="5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0FACE9B6" wp14:textId="77777777">
            <w:pPr>
              <w:pStyle w:val="Normal1"/>
              <w:jc w:val="center"/>
            </w:pPr>
            <w:r>
              <w:t>Résultat</w:t>
            </w:r>
          </w:p>
        </w:tc>
      </w:tr>
      <w:tr xmlns:wp14="http://schemas.microsoft.com/office/word/2010/wordml" w:rsidR="00000000" w:rsidTr="1BC0DBE8" w14:paraId="0BA98CDC" wp14:textId="77777777">
        <w:trPr>
          <w:gridAfter w:val="1"/>
          <w:wAfter w:w="76" w:type="dxa"/>
          <w:trHeight w:val="551"/>
        </w:trPr>
        <w:tc>
          <w:tcPr>
            <w:tcW w:w="329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0CEE55F2" wp14:textId="77777777">
            <w:pPr>
              <w:pStyle w:val="Normal1"/>
            </w:pPr>
            <w:r>
              <w:t>Bouton Déconnexion</w:t>
            </w:r>
          </w:p>
        </w:tc>
        <w:tc>
          <w:tcPr>
            <w:tcW w:w="13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2C078ABF" wp14:textId="77777777">
            <w:pPr>
              <w:pStyle w:val="Normal1"/>
            </w:pPr>
            <w:r>
              <w:t>Clic simple</w:t>
            </w:r>
          </w:p>
        </w:tc>
        <w:tc>
          <w:tcPr>
            <w:tcW w:w="52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3BD15680" wp14:textId="60C5F836">
            <w:pPr>
              <w:pStyle w:val="Normal1"/>
              <w:jc w:val="left"/>
            </w:pPr>
            <w:r w:rsidR="00DD5117">
              <w:rPr/>
              <w:t xml:space="preserve">Affichage </w:t>
            </w:r>
            <w:r w:rsidR="408D6AB5">
              <w:rPr/>
              <w:t>un popup</w:t>
            </w:r>
            <w:r w:rsidR="00DD5117">
              <w:rPr/>
              <w:t xml:space="preserve"> </w:t>
            </w:r>
            <w:r w:rsidR="1F5DF060">
              <w:rPr/>
              <w:t>de déconnexion</w:t>
            </w:r>
          </w:p>
          <w:p w:rsidR="00DD5117" w:rsidRDefault="00DD5117" w14:paraId="76F9654D" wp14:textId="77777777">
            <w:pPr>
              <w:pStyle w:val="Normal1"/>
              <w:jc w:val="left"/>
            </w:pPr>
            <w:r>
              <w:t xml:space="preserve">                                                          </w:t>
            </w:r>
          </w:p>
        </w:tc>
      </w:tr>
      <w:tr xmlns:wp14="http://schemas.microsoft.com/office/word/2010/wordml" w:rsidR="00000000" w:rsidTr="1BC0DBE8" w14:paraId="463BC107" wp14:textId="77777777">
        <w:trPr>
          <w:gridAfter w:val="1"/>
          <w:wAfter w:w="76" w:type="dxa"/>
          <w:trHeight w:val="484"/>
        </w:trPr>
        <w:tc>
          <w:tcPr>
            <w:tcW w:w="3293" w:type="dxa"/>
            <w:gridSpan w:val="2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1B3A1554" wp14:textId="77777777">
            <w:pPr>
              <w:pStyle w:val="Normal1"/>
            </w:pPr>
            <w:r>
              <w:t xml:space="preserve">Bouton Oui </w:t>
            </w:r>
          </w:p>
        </w:tc>
        <w:tc>
          <w:tcPr>
            <w:tcW w:w="135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6AF11C24" wp14:textId="77777777">
            <w:pPr>
              <w:pStyle w:val="Normal1"/>
            </w:pPr>
            <w:r>
              <w:t>Clic simple</w:t>
            </w:r>
          </w:p>
        </w:tc>
        <w:tc>
          <w:tcPr>
            <w:tcW w:w="52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17D5BEF0" wp14:textId="77777777">
            <w:pPr>
              <w:pStyle w:val="Normal1"/>
              <w:jc w:val="left"/>
            </w:pPr>
            <w:r>
              <w:t xml:space="preserve">Redirection vers UC S’authentifier </w:t>
            </w:r>
          </w:p>
        </w:tc>
      </w:tr>
      <w:tr xmlns:wp14="http://schemas.microsoft.com/office/word/2010/wordml" w:rsidR="00000000" w:rsidTr="1BC0DBE8" w14:paraId="0011401A" wp14:textId="77777777">
        <w:trPr>
          <w:gridAfter w:val="1"/>
          <w:wAfter w:w="76" w:type="dxa"/>
          <w:trHeight w:val="484"/>
        </w:trPr>
        <w:tc>
          <w:tcPr>
            <w:tcW w:w="3293" w:type="dxa"/>
            <w:gridSpan w:val="2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44304974" wp14:textId="77777777">
            <w:pPr>
              <w:pStyle w:val="Normal1"/>
            </w:pPr>
            <w:r>
              <w:t>Bouton Non</w:t>
            </w:r>
          </w:p>
        </w:tc>
        <w:tc>
          <w:tcPr>
            <w:tcW w:w="1351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3DF1E440" wp14:textId="77777777">
            <w:pPr>
              <w:pStyle w:val="Normal1"/>
            </w:pPr>
            <w:r>
              <w:t>Clic simple</w:t>
            </w:r>
          </w:p>
        </w:tc>
        <w:tc>
          <w:tcPr>
            <w:tcW w:w="5236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5EFDB892" wp14:textId="77777777">
            <w:pPr>
              <w:pStyle w:val="Normal1"/>
              <w:jc w:val="left"/>
            </w:pPr>
            <w:r>
              <w:t xml:space="preserve">Rester sur la page actuelle </w:t>
            </w:r>
          </w:p>
        </w:tc>
      </w:tr>
      <w:tr xmlns:wp14="http://schemas.microsoft.com/office/word/2010/wordml" w:rsidR="00000000" w:rsidTr="1BC0DBE8" w14:paraId="2729210F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5728FD05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4B86B48B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:rsidTr="1BC0DBE8" w14:paraId="08973194" wp14:textId="77777777">
        <w:trPr>
          <w:trHeight w:val="317"/>
        </w:trPr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6B965A47" wp14:textId="77777777">
            <w:pPr>
              <w:pStyle w:val="Normal1"/>
            </w:pPr>
            <w:r>
              <w:t>1</w:t>
            </w:r>
          </w:p>
        </w:tc>
        <w:tc>
          <w:tcPr>
            <w:tcW w:w="871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19D0DBDB" wp14:textId="77777777">
            <w:pPr>
              <w:pStyle w:val="Normal1"/>
            </w:pPr>
            <w:r>
              <w:t xml:space="preserve">Utilisateur inconnu                              </w:t>
            </w:r>
          </w:p>
        </w:tc>
      </w:tr>
      <w:tr xmlns:wp14="http://schemas.microsoft.com/office/word/2010/wordml" w:rsidR="00000000" w:rsidTr="1BC0DBE8" w14:paraId="58D7A011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2A2176D0" wp14:textId="77777777">
            <w:pPr>
              <w:pStyle w:val="Normal1"/>
              <w:snapToGrid w:val="0"/>
            </w:pPr>
            <w:r>
              <w:t>3</w:t>
            </w:r>
          </w:p>
        </w:tc>
        <w:tc>
          <w:tcPr>
            <w:tcW w:w="8714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5F3D64C3" wp14:textId="77777777">
            <w:pPr>
              <w:pStyle w:val="Normal1"/>
            </w:pPr>
            <w:r>
              <w:t>Votre mot de passe ou votre e-mail est incorrect.</w:t>
            </w:r>
          </w:p>
        </w:tc>
      </w:tr>
    </w:tbl>
    <w:p xmlns:wp14="http://schemas.microsoft.com/office/word/2010/wordml" w:rsidR="00DD5117" w:rsidP="1BC0DBE8" w:rsidRDefault="00DD5117" w14:paraId="1DA6542E" wp14:textId="2F2E231E">
      <w:pPr>
        <w:pStyle w:val="Normal"/>
      </w:pPr>
    </w:p>
    <w:p xmlns:wp14="http://schemas.microsoft.com/office/word/2010/wordml" w:rsidR="00DD5117" w:rsidRDefault="00DD5117" w14:paraId="71C8FC50" wp14:textId="77777777">
      <w:pPr>
        <w:pStyle w:val="Titre4"/>
        <w:ind w:left="0" w:firstLine="0"/>
      </w:pPr>
      <w:r>
        <w:t xml:space="preserve">Règle d’affichage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:rsidTr="1BC0DBE8" w14:paraId="1B3E8B2D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622A4E68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3684F335" wp14:textId="77777777">
            <w:pPr>
              <w:pStyle w:val="Normal1"/>
              <w:jc w:val="center"/>
            </w:pPr>
            <w:r>
              <w:t>Description</w:t>
            </w:r>
          </w:p>
        </w:tc>
      </w:tr>
      <w:tr xmlns:wp14="http://schemas.microsoft.com/office/word/2010/wordml" w:rsidR="00000000" w:rsidTr="1BC0DBE8" w14:paraId="109E3682" wp14:textId="77777777">
        <w:trPr>
          <w:trHeight w:val="317"/>
        </w:trPr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511F3AB7" wp14:textId="77777777">
            <w:pPr>
              <w:pStyle w:val="Normal1"/>
            </w:pPr>
            <w:r>
              <w:t>1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6800D9AB" wp14:textId="3E057532">
            <w:pPr>
              <w:pStyle w:val="Normal1"/>
              <w:snapToGrid w:val="0"/>
            </w:pPr>
            <w:r w:rsidR="00DD5117">
              <w:rPr/>
              <w:t>Quand on ouvre le menu Burger l</w:t>
            </w:r>
            <w:r w:rsidR="00DD5117">
              <w:rPr/>
              <w:t xml:space="preserve">e </w:t>
            </w:r>
            <w:r w:rsidR="4FF0CB8D">
              <w:rPr/>
              <w:t>bouton se</w:t>
            </w:r>
            <w:r w:rsidR="00DD5117">
              <w:rPr/>
              <w:t xml:space="preserve"> déconnecter s’affichera </w:t>
            </w:r>
          </w:p>
        </w:tc>
      </w:tr>
      <w:tr xmlns:wp14="http://schemas.microsoft.com/office/word/2010/wordml" w:rsidR="00000000" w:rsidTr="1BC0DBE8" w14:paraId="3748DB02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54B6C890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6AEDA33A" wp14:textId="77777777">
            <w:pPr>
              <w:pStyle w:val="Normal1"/>
              <w:snapToGrid w:val="0"/>
            </w:pPr>
            <w:r>
              <w:t xml:space="preserve">Affichage de la popup de déconnexion avec deux Bouton oui et non </w:t>
            </w:r>
          </w:p>
        </w:tc>
      </w:tr>
    </w:tbl>
    <w:p xmlns:wp14="http://schemas.microsoft.com/office/word/2010/wordml" w:rsidR="00DD5117" w:rsidRDefault="00DD5117" w14:paraId="4709A035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31126E5D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447C0C8F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5FA980B7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896C235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41F3672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9507054" wp14:textId="77777777">
            <w:pPr>
              <w:pStyle w:val="Normal1"/>
            </w:pPr>
            <w:r>
              <w:t>1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550BEFD" wp14:textId="77777777">
            <w:pPr>
              <w:pStyle w:val="Normal1"/>
              <w:snapToGrid w:val="0"/>
            </w:pPr>
            <w:r>
              <w:t>L’utilisateur doit être obligatoirement connecté pour pouvoir se déconnecté .</w:t>
            </w:r>
          </w:p>
        </w:tc>
      </w:tr>
      <w:tr xmlns:wp14="http://schemas.microsoft.com/office/word/2010/wordml" w:rsidR="00000000" w14:paraId="58A8CB7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E643A39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DE403A5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3999762" wp14:textId="77777777">
        <w:trPr>
          <w:trHeight w:val="302"/>
        </w:trPr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B4AAD78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2431CDC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25087FEC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5B284B5E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49E398E2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2D5A4FCD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F1C0737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81C096B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088CFA42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6287F21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C400F6C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5BE93A62" wp14:textId="77777777"/>
    <w:p xmlns:wp14="http://schemas.microsoft.com/office/word/2010/wordml" w:rsidR="00DD5117" w:rsidRDefault="00DD5117" w14:paraId="5FBCB700" wp14:textId="77777777">
      <w:pPr>
        <w:pStyle w:val="Normal1"/>
        <w:jc w:val="left"/>
      </w:pPr>
      <w:r>
        <w:t>Si l’utilisateur n’a pas de réservation de covoiturage on affiche à la place de la liste, un message liste vide</w:t>
      </w:r>
    </w:p>
    <w:p xmlns:wp14="http://schemas.microsoft.com/office/word/2010/wordml" w:rsidR="00DD5117" w:rsidRDefault="00DD5117" w14:paraId="384BA73E" wp14:textId="77777777">
      <w:pPr>
        <w:pStyle w:val="Normal1"/>
        <w:jc w:val="left"/>
      </w:pPr>
    </w:p>
    <w:p xmlns:wp14="http://schemas.microsoft.com/office/word/2010/wordml" w:rsidR="00DD5117" w:rsidRDefault="00DD5117" w14:paraId="34B3F2EB" wp14:textId="77777777">
      <w:pPr>
        <w:pStyle w:val="Normal1"/>
        <w:jc w:val="left"/>
      </w:pPr>
    </w:p>
    <w:p xmlns:wp14="http://schemas.microsoft.com/office/word/2010/wordml" w:rsidR="00DD5117" w:rsidRDefault="00DD5117" w14:paraId="7D34F5C7" wp14:textId="77777777">
      <w:pPr>
        <w:pStyle w:val="Normal1"/>
        <w:jc w:val="left"/>
      </w:pPr>
    </w:p>
    <w:p xmlns:wp14="http://schemas.microsoft.com/office/word/2010/wordml" w:rsidR="00DD5117" w:rsidRDefault="00DD5117" w14:paraId="0B4020A7" wp14:textId="77777777">
      <w:pPr>
        <w:pStyle w:val="Normal1"/>
        <w:jc w:val="left"/>
      </w:pPr>
    </w:p>
    <w:p xmlns:wp14="http://schemas.microsoft.com/office/word/2010/wordml" w:rsidR="00DD5117" w:rsidRDefault="00DD5117" w14:paraId="1D7B270A" wp14:textId="77777777">
      <w:pPr>
        <w:pStyle w:val="Normal1"/>
        <w:jc w:val="left"/>
      </w:pPr>
    </w:p>
    <w:p xmlns:wp14="http://schemas.microsoft.com/office/word/2010/wordml" w:rsidR="00DD5117" w:rsidRDefault="00DD5117" w14:paraId="4F904CB7" wp14:textId="77777777">
      <w:pPr>
        <w:pStyle w:val="Normal1"/>
        <w:jc w:val="left"/>
      </w:pPr>
    </w:p>
    <w:p xmlns:wp14="http://schemas.microsoft.com/office/word/2010/wordml" w:rsidR="00DD5117" w:rsidRDefault="00DD5117" w14:paraId="7B2FBFC8" wp14:textId="77777777">
      <w:pPr>
        <w:pStyle w:val="Titre2"/>
        <w:ind w:left="0" w:firstLine="0"/>
      </w:pPr>
      <w:bookmarkStart w:name="__RefHeading___Toc188446683" w:id="13"/>
      <w:bookmarkEnd w:id="13"/>
      <w:r>
        <w:t>Cas d’utilisation n°3  Accueil</w:t>
      </w:r>
    </w:p>
    <w:p xmlns:wp14="http://schemas.microsoft.com/office/word/2010/wordml" w:rsidR="00DD5117" w:rsidRDefault="00DD5117" w14:paraId="5734809A" wp14:textId="77777777">
      <w:pPr>
        <w:pStyle w:val="Titre3"/>
        <w:numPr>
          <w:ilvl w:val="2"/>
          <w:numId w:val="1"/>
        </w:numPr>
      </w:pPr>
      <w:bookmarkStart w:name="__RefHeading___Toc188446684" w:id="14"/>
      <w:bookmarkEnd w:id="14"/>
      <w:r>
        <w:t>Présentation de la fonctionnalité</w:t>
      </w:r>
    </w:p>
    <w:p xmlns:wp14="http://schemas.microsoft.com/office/word/2010/wordml" w:rsidR="00DD5117" w:rsidRDefault="00DD5117" w14:paraId="653C03CD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2FC75912" wp14:textId="77777777">
      <w:pPr>
        <w:pStyle w:val="Normal1"/>
      </w:pPr>
      <w:r>
        <w:t xml:space="preserve">L’utilisateur peut rechercher son covoiturage ou son véhicule de service </w:t>
      </w:r>
    </w:p>
    <w:p xmlns:wp14="http://schemas.microsoft.com/office/word/2010/wordml" w:rsidR="00DD5117" w:rsidRDefault="00DD5117" w14:paraId="718DA925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3725D0CE" wp14:textId="77777777">
      <w:pPr>
        <w:pStyle w:val="Normal1"/>
      </w:pPr>
      <w:r>
        <w:t>Tous les utilisateurs connectés depuis la page d’accueil ou le bouton « rechercher ».</w:t>
      </w:r>
    </w:p>
    <w:p xmlns:wp14="http://schemas.microsoft.com/office/word/2010/wordml" w:rsidR="00DD5117" w:rsidRDefault="00DD5117" w14:paraId="675F9151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06971CD3" wp14:textId="77777777"/>
    <w:p xmlns:wp14="http://schemas.microsoft.com/office/word/2010/wordml" w:rsidR="00DD5117" w:rsidRDefault="00DD5117" w14:paraId="2A1F701D" wp14:textId="77777777">
      <w:pPr>
        <w:jc w:val="center"/>
      </w:pPr>
    </w:p>
    <w:p xmlns:wp14="http://schemas.microsoft.com/office/word/2010/wordml" w:rsidR="00DD5117" w:rsidRDefault="00DD5117" w14:paraId="2307AF8D" wp14:textId="77777777">
      <w:pPr>
        <w:pStyle w:val="Titre4"/>
        <w:ind w:left="0" w:firstLine="0"/>
      </w:pPr>
      <w:r>
        <w:t>Actions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3"/>
        <w:gridCol w:w="1340"/>
        <w:gridCol w:w="5247"/>
      </w:tblGrid>
      <w:tr xmlns:wp14="http://schemas.microsoft.com/office/word/2010/wordml" w:rsidR="00000000" w:rsidTr="1BC0DBE8" w14:paraId="21470B10" wp14:textId="77777777">
        <w:tc>
          <w:tcPr>
            <w:tcW w:w="32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2EE36010" wp14:textId="77777777">
            <w:pPr>
              <w:pStyle w:val="Normal1"/>
              <w:jc w:val="center"/>
            </w:pPr>
            <w:r>
              <w:t>Element HTML</w:t>
            </w:r>
          </w:p>
        </w:tc>
        <w:tc>
          <w:tcPr>
            <w:tcW w:w="1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03225BE0" wp14:textId="77777777">
            <w:pPr>
              <w:pStyle w:val="Normal1"/>
              <w:jc w:val="center"/>
            </w:pPr>
            <w:r>
              <w:t>Type d’action</w:t>
            </w:r>
          </w:p>
        </w:tc>
        <w:tc>
          <w:tcPr>
            <w:tcW w:w="52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6C4ED550" wp14:textId="77777777">
            <w:pPr>
              <w:pStyle w:val="Normal1"/>
              <w:jc w:val="center"/>
            </w:pPr>
            <w:r>
              <w:t>Résultat</w:t>
            </w:r>
          </w:p>
        </w:tc>
      </w:tr>
      <w:tr xmlns:wp14="http://schemas.microsoft.com/office/word/2010/wordml" w:rsidR="00000000" w:rsidTr="1BC0DBE8" w14:paraId="03CC85C0" wp14:textId="77777777">
        <w:trPr>
          <w:trHeight w:val="484"/>
        </w:trPr>
        <w:tc>
          <w:tcPr>
            <w:tcW w:w="32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0FFDFCA6" wp14:textId="77777777">
            <w:pPr>
              <w:pStyle w:val="Normal1"/>
              <w:jc w:val="left"/>
            </w:pPr>
            <w:r>
              <w:t>Lien « Organiser un covoiturage »</w:t>
            </w:r>
          </w:p>
        </w:tc>
        <w:tc>
          <w:tcPr>
            <w:tcW w:w="1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2D41D281" wp14:textId="77777777">
            <w:pPr>
              <w:pStyle w:val="Normal1"/>
            </w:pPr>
            <w:r>
              <w:t>Clic simple</w:t>
            </w:r>
          </w:p>
        </w:tc>
        <w:tc>
          <w:tcPr>
            <w:tcW w:w="52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2AC00214" wp14:textId="77777777">
            <w:pPr>
              <w:pStyle w:val="Normal1"/>
              <w:jc w:val="left"/>
            </w:pPr>
            <w:r>
              <w:t>Redirection vers CU « Créer un covoiturage »</w:t>
            </w:r>
          </w:p>
        </w:tc>
      </w:tr>
      <w:tr xmlns:wp14="http://schemas.microsoft.com/office/word/2010/wordml" w:rsidR="00000000" w:rsidTr="1BC0DBE8" w14:paraId="21911389" wp14:textId="77777777">
        <w:trPr>
          <w:trHeight w:val="484"/>
        </w:trPr>
        <w:tc>
          <w:tcPr>
            <w:tcW w:w="329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6559B956" wp14:textId="2235EE65">
            <w:pPr>
              <w:pStyle w:val="Normal1"/>
              <w:jc w:val="left"/>
            </w:pPr>
            <w:r w:rsidR="75EF0057">
              <w:rPr/>
              <w:t>O</w:t>
            </w:r>
            <w:r w:rsidR="00DD5117">
              <w:rPr/>
              <w:t>nglet « Louer une voiture »</w:t>
            </w:r>
          </w:p>
        </w:tc>
        <w:tc>
          <w:tcPr>
            <w:tcW w:w="134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4E6533F2" wp14:textId="77777777">
            <w:pPr>
              <w:pStyle w:val="Normal1"/>
            </w:pPr>
            <w:r>
              <w:t>Clic simple</w:t>
            </w:r>
          </w:p>
        </w:tc>
        <w:tc>
          <w:tcPr>
            <w:tcW w:w="524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03EFCA41" wp14:textId="7EA68660">
            <w:pPr>
              <w:pStyle w:val="Normal1"/>
              <w:jc w:val="left"/>
            </w:pPr>
            <w:r w:rsidR="07525B7B">
              <w:rPr/>
              <w:t xml:space="preserve">Redirection vers CU </w:t>
            </w:r>
            <w:r w:rsidR="07525B7B">
              <w:rPr/>
              <w:t>Rechecher</w:t>
            </w:r>
            <w:r w:rsidR="07525B7B">
              <w:rPr/>
              <w:t xml:space="preserve"> un véhicule de service</w:t>
            </w:r>
          </w:p>
        </w:tc>
      </w:tr>
      <w:tr xmlns:wp14="http://schemas.microsoft.com/office/word/2010/wordml" w:rsidR="00000000" w:rsidTr="1BC0DBE8" w14:paraId="238DC250" wp14:textId="77777777">
        <w:trPr>
          <w:trHeight w:val="484"/>
        </w:trPr>
        <w:tc>
          <w:tcPr>
            <w:tcW w:w="329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P="1BC0DBE8" w:rsidRDefault="00DD5117" w14:paraId="7CEFC76D" wp14:textId="73EF1D10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F0B1087">
              <w:rPr/>
              <w:t>Onglet Covoiturage</w:t>
            </w:r>
          </w:p>
        </w:tc>
        <w:tc>
          <w:tcPr>
            <w:tcW w:w="134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596B8263" wp14:textId="77777777">
            <w:pPr>
              <w:pStyle w:val="Normal1"/>
            </w:pPr>
            <w:r>
              <w:t>Clic simple</w:t>
            </w:r>
          </w:p>
        </w:tc>
        <w:tc>
          <w:tcPr>
            <w:tcW w:w="524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5F96A722" wp14:textId="0D56788A">
            <w:pPr>
              <w:pStyle w:val="Normal1"/>
              <w:jc w:val="left"/>
            </w:pPr>
            <w:r w:rsidR="2563869F">
              <w:rPr/>
              <w:t>Redirection vers CU Rechercher un Covoiturage</w:t>
            </w:r>
          </w:p>
        </w:tc>
      </w:tr>
    </w:tbl>
    <w:p w:rsidR="1BC0DBE8" w:rsidRDefault="1BC0DBE8" w14:paraId="4B106281" w14:textId="26BA17D0"/>
    <w:p xmlns:wp14="http://schemas.microsoft.com/office/word/2010/wordml" w:rsidR="00DD5117" w:rsidRDefault="00DD5117" w14:paraId="77A52294" wp14:textId="77777777">
      <w:pPr>
        <w:pStyle w:val="Normal1"/>
      </w:pPr>
    </w:p>
    <w:p xmlns:wp14="http://schemas.microsoft.com/office/word/2010/wordml" w:rsidR="00DD5117" w:rsidRDefault="00DD5117" w14:paraId="4E17E829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007DCDA8" wp14:textId="16149C4B">
      <w:pPr>
        <w:pStyle w:val="Normal1"/>
      </w:pPr>
      <w:r w:rsidR="6D2C83C7">
        <w:rPr/>
        <w:t>RAS</w:t>
      </w:r>
    </w:p>
    <w:p xmlns:wp14="http://schemas.microsoft.com/office/word/2010/wordml" w:rsidR="00DD5117" w:rsidRDefault="00DD5117" w14:paraId="4FF4D620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2B508964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121FD38A" wp14:textId="77777777">
      <w:pPr>
        <w:pStyle w:val="Normal1"/>
      </w:pPr>
    </w:p>
    <w:p xmlns:wp14="http://schemas.microsoft.com/office/word/2010/wordml" w:rsidR="00DD5117" w:rsidRDefault="00DD5117" w14:paraId="2A9FA51C" wp14:textId="10C05AC7">
      <w:pPr>
        <w:pStyle w:val="Titre1"/>
        <w:ind w:left="432" w:right="31" w:hanging="432"/>
        <w:rPr/>
      </w:pPr>
      <w:bookmarkStart w:name="__RefHeading___Toc188446685" w:id="15"/>
      <w:bookmarkEnd w:id="15"/>
      <w:r w:rsidR="27BF0111">
        <w:rPr/>
        <w:t>FO</w:t>
      </w:r>
      <w:r w:rsidR="00DD5117">
        <w:rPr/>
        <w:t>cus fonctionnel : PARTICIPER A UN COVOITURAGE</w:t>
      </w:r>
    </w:p>
    <w:p xmlns:wp14="http://schemas.microsoft.com/office/word/2010/wordml" w:rsidR="00DD5117" w:rsidRDefault="00DD5117" w14:paraId="74869460" wp14:textId="77777777">
      <w:pPr>
        <w:pStyle w:val="Normal1"/>
      </w:pPr>
    </w:p>
    <w:p xmlns:wp14="http://schemas.microsoft.com/office/word/2010/wordml" w:rsidR="00DD5117" w:rsidRDefault="00DD5117" w14:paraId="6501867E" wp14:textId="77777777">
      <w:pPr>
        <w:pStyle w:val="Titre2"/>
        <w:ind w:left="0" w:firstLine="0"/>
      </w:pPr>
      <w:bookmarkStart w:name="__RefHeading___Toc188446686" w:id="16"/>
      <w:bookmarkEnd w:id="16"/>
      <w:r>
        <w:t>Cas d’utilisation n°3 visualiser la liste des covoiturages réservés</w:t>
      </w:r>
    </w:p>
    <w:p xmlns:wp14="http://schemas.microsoft.com/office/word/2010/wordml" w:rsidR="00DD5117" w:rsidRDefault="00DD5117" w14:paraId="59182F12" wp14:textId="77777777">
      <w:pPr>
        <w:pStyle w:val="Titre3"/>
        <w:numPr>
          <w:ilvl w:val="2"/>
          <w:numId w:val="1"/>
        </w:numPr>
      </w:pPr>
      <w:bookmarkStart w:name="__RefHeading___Toc188446687" w:id="17"/>
      <w:bookmarkEnd w:id="17"/>
      <w:r>
        <w:t>Présentation de la fonctionnalité</w:t>
      </w:r>
    </w:p>
    <w:p xmlns:wp14="http://schemas.microsoft.com/office/word/2010/wordml" w:rsidR="00DD5117" w:rsidRDefault="00DD5117" w14:paraId="34E8A8B8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59E3DEEE" wp14:textId="77777777">
      <w:pPr>
        <w:pStyle w:val="Normal1"/>
      </w:pPr>
      <w:r>
        <w:t>L’écran principal des réservations de covoiturage. Liste toutes les réservations en cours de covoiturage réservé par l’utilisateur</w:t>
      </w:r>
    </w:p>
    <w:p xmlns:wp14="http://schemas.microsoft.com/office/word/2010/wordml" w:rsidR="00DD5117" w:rsidRDefault="00DD5117" w14:paraId="2CC6A76A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69218CBA" wp14:textId="77777777">
      <w:pPr>
        <w:pStyle w:val="Normal1"/>
      </w:pPr>
      <w:r>
        <w:t>Tous les utilisateurs connectés, depuis la page d’accueil ou du menu burger.</w:t>
      </w:r>
    </w:p>
    <w:p xmlns:wp14="http://schemas.microsoft.com/office/word/2010/wordml" w:rsidR="00DD5117" w:rsidRDefault="00DD5117" w14:paraId="3D92241E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187F57B8" wp14:textId="77777777"/>
    <w:p xmlns:wp14="http://schemas.microsoft.com/office/word/2010/wordml" w:rsidR="00DD5117" w:rsidRDefault="00DD5117" w14:paraId="54738AF4" wp14:textId="77777777">
      <w:pPr>
        <w:jc w:val="center"/>
      </w:pPr>
    </w:p>
    <w:p xmlns:wp14="http://schemas.microsoft.com/office/word/2010/wordml" w:rsidR="00DD5117" w:rsidRDefault="00DD5117" w14:paraId="375CF8ED" wp14:textId="77777777">
      <w:pPr>
        <w:pStyle w:val="Titre4"/>
        <w:ind w:left="0" w:firstLine="0"/>
      </w:pPr>
      <w:r>
        <w:t>Actions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3"/>
        <w:gridCol w:w="1351"/>
        <w:gridCol w:w="5236"/>
      </w:tblGrid>
      <w:tr xmlns:wp14="http://schemas.microsoft.com/office/word/2010/wordml" w:rsidR="00000000" w14:paraId="685C052B" wp14:textId="77777777">
        <w:tc>
          <w:tcPr>
            <w:tcW w:w="3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6347469" wp14:textId="77777777">
            <w:pPr>
              <w:pStyle w:val="Normal1"/>
              <w:jc w:val="center"/>
            </w:pPr>
            <w:r>
              <w:t>Elément HTML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5914D95F" wp14:textId="77777777">
            <w:pPr>
              <w:pStyle w:val="Normal1"/>
              <w:jc w:val="center"/>
            </w:pPr>
            <w:r>
              <w:t>Type d’action</w:t>
            </w:r>
          </w:p>
        </w:tc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BA5F012" wp14:textId="77777777">
            <w:pPr>
              <w:pStyle w:val="Normal1"/>
              <w:jc w:val="center"/>
            </w:pPr>
            <w:r>
              <w:t>Résultat</w:t>
            </w:r>
          </w:p>
        </w:tc>
      </w:tr>
      <w:tr xmlns:wp14="http://schemas.microsoft.com/office/word/2010/wordml" w:rsidR="00000000" w14:paraId="0E3A5674" wp14:textId="77777777">
        <w:tc>
          <w:tcPr>
            <w:tcW w:w="3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EF3A650" wp14:textId="77777777">
            <w:pPr>
              <w:pStyle w:val="Normal1"/>
            </w:pPr>
            <w:r>
              <w:t>Bouton « Rechercher »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F44EFFC" wp14:textId="77777777">
            <w:pPr>
              <w:pStyle w:val="Normal1"/>
            </w:pPr>
            <w:r>
              <w:t>Clic simple</w:t>
            </w:r>
          </w:p>
        </w:tc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A26A5C3" wp14:textId="77777777">
            <w:pPr>
              <w:pStyle w:val="Normal1"/>
            </w:pPr>
            <w:r>
              <w:t>Redirection vers l’UC « Rechercher un covoiturage »</w:t>
            </w:r>
          </w:p>
        </w:tc>
      </w:tr>
      <w:tr xmlns:wp14="http://schemas.microsoft.com/office/word/2010/wordml" w:rsidR="00000000" w14:paraId="6951068F" wp14:textId="77777777">
        <w:tc>
          <w:tcPr>
            <w:tcW w:w="3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BEA3BB6" wp14:textId="77777777">
            <w:pPr>
              <w:pStyle w:val="Normal1"/>
            </w:pPr>
            <w:r>
              <w:t xml:space="preserve">Bouton « Annuler » 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4BA69AB" wp14:textId="77777777">
            <w:pPr>
              <w:pStyle w:val="Normal1"/>
            </w:pPr>
            <w:r>
              <w:t>Clic simple</w:t>
            </w:r>
          </w:p>
        </w:tc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3D36CD8" wp14:textId="77777777">
            <w:pPr>
              <w:pStyle w:val="Normal1"/>
            </w:pPr>
            <w:r>
              <w:t xml:space="preserve">Redirection vers l’UC « Annuler une participation à un  covoiturage »  </w:t>
            </w:r>
          </w:p>
        </w:tc>
      </w:tr>
      <w:tr xmlns:wp14="http://schemas.microsoft.com/office/word/2010/wordml" w:rsidR="00000000" w14:paraId="43B58D61" wp14:textId="77777777">
        <w:tc>
          <w:tcPr>
            <w:tcW w:w="3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ED32601" wp14:textId="77777777">
            <w:pPr>
              <w:pStyle w:val="Normal1"/>
            </w:pPr>
            <w:r>
              <w:t>Bouton « Voir Détail »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95F3617" wp14:textId="77777777">
            <w:pPr>
              <w:pStyle w:val="Normal1"/>
            </w:pPr>
            <w:r>
              <w:t>Clic simple</w:t>
            </w:r>
          </w:p>
        </w:tc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C2CC37D" wp14:textId="77777777">
            <w:pPr>
              <w:pStyle w:val="Normal1"/>
            </w:pPr>
            <w:r>
              <w:t>Redirection vers l’UC « Visualisation du détail du covoiturage »</w:t>
            </w:r>
          </w:p>
        </w:tc>
      </w:tr>
      <w:tr xmlns:wp14="http://schemas.microsoft.com/office/word/2010/wordml" w:rsidR="00000000" w14:paraId="27551AA6" wp14:textId="77777777">
        <w:tc>
          <w:tcPr>
            <w:tcW w:w="3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92336F6" wp14:textId="77777777">
            <w:pPr>
              <w:pStyle w:val="Normal1"/>
            </w:pPr>
            <w:r>
              <w:t>Bouton « S’incrire »</w:t>
            </w: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2296851" wp14:textId="77777777">
            <w:pPr>
              <w:pStyle w:val="Normal1"/>
            </w:pPr>
            <w:r>
              <w:t>Clic simple</w:t>
            </w:r>
          </w:p>
        </w:tc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EA44369" wp14:textId="77777777">
            <w:pPr>
              <w:pStyle w:val="Normal1"/>
            </w:pPr>
            <w:r>
              <w:t>Redirection vers l’UC « réserver un covoiturage »</w:t>
            </w:r>
          </w:p>
        </w:tc>
      </w:tr>
      <w:tr xmlns:wp14="http://schemas.microsoft.com/office/word/2010/wordml" w:rsidR="00000000" w14:paraId="46ABBD8F" wp14:textId="77777777">
        <w:tc>
          <w:tcPr>
            <w:tcW w:w="3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6BBA33E" wp14:textId="77777777">
            <w:pPr>
              <w:pStyle w:val="Normal1"/>
              <w:snapToGrid w:val="0"/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64FCBC1" wp14:textId="77777777">
            <w:pPr>
              <w:pStyle w:val="Normal1"/>
              <w:snapToGrid w:val="0"/>
            </w:pPr>
          </w:p>
        </w:tc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C8C6B09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382A365" wp14:textId="77777777">
        <w:tc>
          <w:tcPr>
            <w:tcW w:w="3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C71F136" wp14:textId="77777777">
            <w:pPr>
              <w:pStyle w:val="Normal1"/>
              <w:snapToGrid w:val="0"/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2199465" wp14:textId="77777777">
            <w:pPr>
              <w:pStyle w:val="Normal1"/>
              <w:snapToGrid w:val="0"/>
            </w:pPr>
          </w:p>
        </w:tc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DA123B1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C4CEA3D" wp14:textId="77777777">
        <w:tc>
          <w:tcPr>
            <w:tcW w:w="3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0895670" wp14:textId="77777777">
            <w:pPr>
              <w:pStyle w:val="Normal1"/>
              <w:snapToGrid w:val="0"/>
            </w:pPr>
          </w:p>
        </w:tc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8C1F859" wp14:textId="77777777">
            <w:pPr>
              <w:pStyle w:val="Normal1"/>
              <w:snapToGrid w:val="0"/>
            </w:pPr>
          </w:p>
        </w:tc>
        <w:tc>
          <w:tcPr>
            <w:tcW w:w="5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C8FE7CE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7C2DF182" wp14:textId="77777777">
      <w:pPr>
        <w:pStyle w:val="Titre4"/>
        <w:ind w:left="0" w:firstLine="0"/>
      </w:pPr>
      <w:r>
        <w:t>Règles d’affichage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35A71BF5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756C5CE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50E4FD80" wp14:textId="77777777">
            <w:pPr>
              <w:pStyle w:val="Normal1"/>
              <w:jc w:val="center"/>
            </w:pPr>
            <w:r>
              <w:t>Description</w:t>
            </w:r>
          </w:p>
        </w:tc>
      </w:tr>
      <w:tr xmlns:wp14="http://schemas.microsoft.com/office/word/2010/wordml" w:rsidR="00000000" w14:paraId="6F57C2E3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EA80843" wp14:textId="77777777">
            <w:pPr>
              <w:pStyle w:val="Normal1"/>
            </w:pPr>
            <w:r>
              <w:t>1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D07633B" wp14:textId="77777777">
            <w:pPr>
              <w:pStyle w:val="Normal1"/>
              <w:jc w:val="left"/>
            </w:pPr>
            <w:r>
              <w:t>Affichage de la liste des réservations :</w:t>
            </w:r>
            <w:r>
              <w:br/>
            </w:r>
            <w:r>
              <w:t xml:space="preserve">- on sélectionne les réservations ou l’utilisateur est un passager </w:t>
            </w:r>
            <w:r>
              <w:br/>
            </w:r>
            <w:r>
              <w:t>- On affiche le statut de la réservation</w:t>
            </w:r>
          </w:p>
          <w:p w:rsidR="00DD5117" w:rsidRDefault="00DD5117" w14:paraId="284462B3" wp14:textId="77777777">
            <w:pPr>
              <w:pStyle w:val="Normal1"/>
              <w:numPr>
                <w:ilvl w:val="0"/>
                <w:numId w:val="2"/>
              </w:numPr>
              <w:jc w:val="left"/>
            </w:pPr>
            <w:r>
              <w:t xml:space="preserve">Si la réservation est terminée ou Annulée : on grise la ligne et le bouton « Annuler » </w:t>
            </w:r>
          </w:p>
          <w:p w:rsidR="00DD5117" w:rsidRDefault="00DD5117" w14:paraId="57768957" wp14:textId="77777777">
            <w:pPr>
              <w:pStyle w:val="Normal1"/>
              <w:numPr>
                <w:ilvl w:val="0"/>
                <w:numId w:val="2"/>
              </w:numPr>
              <w:jc w:val="left"/>
            </w:pPr>
            <w:r>
              <w:t>Si la réservation est « désinscrit » : le bouton « S’inscrire » est affiché à la place du bouton « annuler »</w:t>
            </w:r>
          </w:p>
          <w:p w:rsidR="00DD5117" w:rsidRDefault="00DD5117" w14:paraId="41004F19" wp14:textId="77777777">
            <w:pPr>
              <w:pStyle w:val="Normal1"/>
              <w:jc w:val="left"/>
            </w:pPr>
          </w:p>
        </w:tc>
      </w:tr>
      <w:tr xmlns:wp14="http://schemas.microsoft.com/office/word/2010/wordml" w:rsidR="00000000" w14:paraId="3CEA1D2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4DED8E9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85EA5FA" wp14:textId="77777777">
            <w:pPr>
              <w:pStyle w:val="Normal1"/>
            </w:pPr>
            <w:r>
              <w:t>Toutes les réservations sont sur la même page avec une gestion d’ascenseur</w:t>
            </w:r>
          </w:p>
        </w:tc>
      </w:tr>
      <w:tr xmlns:wp14="http://schemas.microsoft.com/office/word/2010/wordml" w:rsidR="00000000" w14:paraId="5B8EC1D9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28C26E1" wp14:textId="77777777">
            <w:pPr>
              <w:pStyle w:val="Normal1"/>
            </w:pPr>
            <w:r>
              <w:t xml:space="preserve">3 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BF20FBA" wp14:textId="77777777">
            <w:pPr>
              <w:pStyle w:val="Normal1"/>
            </w:pPr>
            <w:r>
              <w:t>Le liste des réservations est triée par date de départ</w:t>
            </w:r>
          </w:p>
        </w:tc>
      </w:tr>
      <w:tr xmlns:wp14="http://schemas.microsoft.com/office/word/2010/wordml" w:rsidR="00000000" w14:paraId="1D352861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BC2995D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938E2F3" wp14:textId="77777777">
            <w:pPr>
              <w:pStyle w:val="Normal1"/>
            </w:pPr>
            <w:r>
              <w:t>Si l’utilisateur n’a pas de réservation de covoiturage on affiche à la place de la liste, un message liste vide</w:t>
            </w:r>
          </w:p>
        </w:tc>
      </w:tr>
    </w:tbl>
    <w:p xmlns:wp14="http://schemas.microsoft.com/office/word/2010/wordml" w:rsidR="00DD5117" w:rsidRDefault="00DD5117" w14:paraId="67C0C651" wp14:textId="77777777">
      <w:pPr>
        <w:pStyle w:val="Normal1"/>
      </w:pPr>
    </w:p>
    <w:p xmlns:wp14="http://schemas.microsoft.com/office/word/2010/wordml" w:rsidR="00DD5117" w:rsidRDefault="00DD5117" w14:paraId="6D7F2A06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308D56CC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786B74AB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DEC50AF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617D99BB" wp14:textId="77777777">
            <w:pPr>
              <w:pStyle w:val="Normal1"/>
              <w:jc w:val="center"/>
            </w:pPr>
            <w:r>
              <w:t>Description</w:t>
            </w:r>
          </w:p>
        </w:tc>
      </w:tr>
      <w:tr xmlns:wp14="http://schemas.microsoft.com/office/word/2010/wordml" w:rsidR="00000000" w14:paraId="264A35C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3A66D29" wp14:textId="77777777">
            <w:pPr>
              <w:pStyle w:val="Normal1"/>
            </w:pPr>
            <w:r>
              <w:t>1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728EEDA" wp14:textId="77777777">
            <w:pPr>
              <w:pStyle w:val="Normal1"/>
              <w:jc w:val="left"/>
            </w:pPr>
            <w:r>
              <w:t>Le bouton « annuler » est désactivé quand la réservation n’est pas en cours</w:t>
            </w:r>
          </w:p>
        </w:tc>
      </w:tr>
      <w:tr xmlns:wp14="http://schemas.microsoft.com/office/word/2010/wordml" w:rsidR="00000000" w14:paraId="6B451B55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D63D2B4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0522CA2" wp14:textId="77777777">
            <w:pPr>
              <w:pStyle w:val="Normal1"/>
            </w:pPr>
            <w:r>
              <w:t>Si l’utilisateur clic sur s’inscrire on vérifie si le covoiturage existe encore et s’il reste des places avant de l’inscrire</w:t>
            </w:r>
          </w:p>
        </w:tc>
      </w:tr>
      <w:tr xmlns:wp14="http://schemas.microsoft.com/office/word/2010/wordml" w:rsidR="00000000" w14:paraId="11CE27A1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8A26C19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97E50C6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CD048C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A108F41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B04FA47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4C3CC7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090736E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68C698B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D3DECFD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CBA1243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A939487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7A07D1B3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6AA258D8" wp14:textId="77777777">
      <w:pPr>
        <w:pStyle w:val="Normal1"/>
      </w:pPr>
    </w:p>
    <w:p xmlns:wp14="http://schemas.microsoft.com/office/word/2010/wordml" w:rsidR="00DD5117" w:rsidRDefault="00DD5117" w14:paraId="6FFBD3EC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5D823F7E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7D4A63D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655BC5C3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5AE26AE2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FD71FBC" wp14:textId="77777777">
            <w:pPr>
              <w:pStyle w:val="Normal1"/>
            </w:pPr>
            <w:r>
              <w:t>2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E3C4C97" wp14:textId="77777777">
            <w:pPr>
              <w:pStyle w:val="Normal1"/>
            </w:pPr>
            <w:r>
              <w:t>Ré-inscription impossible sur ce covoiturage</w:t>
            </w:r>
          </w:p>
        </w:tc>
      </w:tr>
    </w:tbl>
    <w:p xmlns:wp14="http://schemas.microsoft.com/office/word/2010/wordml" w:rsidR="00DD5117" w:rsidRDefault="00DD5117" w14:paraId="30DCCCAD" wp14:textId="77777777"/>
    <w:p xmlns:wp14="http://schemas.microsoft.com/office/word/2010/wordml" w:rsidR="00DD5117" w:rsidRDefault="00DD5117" w14:paraId="36AF6883" wp14:textId="77777777">
      <w:pPr>
        <w:pStyle w:val="Normal1"/>
        <w:ind w:right="-216"/>
      </w:pPr>
    </w:p>
    <w:p xmlns:wp14="http://schemas.microsoft.com/office/word/2010/wordml" w:rsidR="00DD5117" w:rsidRDefault="00DD5117" w14:paraId="54C529ED" wp14:textId="77777777"/>
    <w:p xmlns:wp14="http://schemas.microsoft.com/office/word/2010/wordml" w:rsidR="00DD5117" w:rsidRDefault="00DD5117" w14:paraId="4824FD46" wp14:textId="77777777">
      <w:pPr>
        <w:pStyle w:val="Titre2"/>
        <w:ind w:left="0" w:firstLine="0"/>
      </w:pPr>
      <w:bookmarkStart w:name="__RefHeading___Toc188446688" w:id="18"/>
      <w:bookmarkEnd w:id="18"/>
      <w:r>
        <w:t>Cas d’utilisation n°6 visualisation des détails du covoiturage en participation</w:t>
      </w:r>
    </w:p>
    <w:p xmlns:wp14="http://schemas.microsoft.com/office/word/2010/wordml" w:rsidR="00DD5117" w:rsidRDefault="00DD5117" w14:paraId="1DBD4F3E" wp14:textId="77777777">
      <w:pPr>
        <w:pStyle w:val="Titre3"/>
        <w:numPr>
          <w:ilvl w:val="2"/>
          <w:numId w:val="1"/>
        </w:numPr>
      </w:pPr>
      <w:bookmarkStart w:name="__RefHeading___Toc188446689" w:id="19"/>
      <w:bookmarkEnd w:id="19"/>
      <w:r>
        <w:t>Présentation de la fonctionnalité</w:t>
      </w:r>
    </w:p>
    <w:p xmlns:wp14="http://schemas.microsoft.com/office/word/2010/wordml" w:rsidR="00DD5117" w:rsidRDefault="00DD5117" w14:paraId="6CEB3F03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190B75DC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13D897A7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05ED715A" wp14:textId="77777777">
      <w:pPr>
        <w:pStyle w:val="Titre4"/>
        <w:ind w:left="0" w:firstLine="0"/>
        <w:rPr/>
      </w:pPr>
      <w:r w:rsidR="00DD5117">
        <w:rPr/>
        <w:t xml:space="preserve">Actions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293"/>
        <w:gridCol w:w="1351"/>
        <w:gridCol w:w="5236"/>
      </w:tblGrid>
      <w:tr w:rsidR="1BC0DBE8" w:rsidTr="1BC0DBE8" w14:paraId="5E7D2FC1">
        <w:trPr>
          <w:trHeight w:val="300"/>
        </w:trPr>
        <w:tc>
          <w:tcPr>
            <w:tcW w:w="32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2060"/>
            <w:tcMar/>
          </w:tcPr>
          <w:p w:rsidR="1BC0DBE8" w:rsidP="1BC0DBE8" w:rsidRDefault="1BC0DBE8" w14:paraId="61C8F724">
            <w:pPr>
              <w:pStyle w:val="Normal1"/>
              <w:jc w:val="center"/>
            </w:pPr>
            <w:r w:rsidR="1BC0DBE8">
              <w:rPr/>
              <w:t>Elément HTML</w:t>
            </w:r>
          </w:p>
        </w:tc>
        <w:tc>
          <w:tcPr>
            <w:tcW w:w="13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2060"/>
            <w:tcMar/>
          </w:tcPr>
          <w:p w:rsidR="1BC0DBE8" w:rsidP="1BC0DBE8" w:rsidRDefault="1BC0DBE8" w14:paraId="0FAADDE1">
            <w:pPr>
              <w:pStyle w:val="Normal1"/>
              <w:jc w:val="center"/>
            </w:pPr>
            <w:r w:rsidR="1BC0DBE8">
              <w:rPr/>
              <w:t>Type d’action</w:t>
            </w:r>
          </w:p>
        </w:tc>
        <w:tc>
          <w:tcPr>
            <w:tcW w:w="5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2060"/>
            <w:tcMar/>
          </w:tcPr>
          <w:p w:rsidR="1BC0DBE8" w:rsidP="1BC0DBE8" w:rsidRDefault="1BC0DBE8" w14:paraId="788197ED">
            <w:pPr>
              <w:pStyle w:val="Normal1"/>
              <w:jc w:val="center"/>
            </w:pPr>
            <w:r w:rsidR="1BC0DBE8">
              <w:rPr/>
              <w:t>Résultat</w:t>
            </w:r>
          </w:p>
        </w:tc>
      </w:tr>
      <w:tr w:rsidR="1BC0DBE8" w:rsidTr="1BC0DBE8" w14:paraId="2B1A0833">
        <w:trPr>
          <w:trHeight w:val="300"/>
        </w:trPr>
        <w:tc>
          <w:tcPr>
            <w:tcW w:w="32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1467AA71">
            <w:pPr>
              <w:pStyle w:val="Normal1"/>
            </w:pPr>
            <w:r w:rsidR="1BC0DBE8">
              <w:rPr/>
              <w:t>Bouton « Rechercher »</w:t>
            </w:r>
          </w:p>
        </w:tc>
        <w:tc>
          <w:tcPr>
            <w:tcW w:w="13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2F502020">
            <w:pPr>
              <w:pStyle w:val="Normal1"/>
            </w:pPr>
            <w:r w:rsidR="1BC0DBE8">
              <w:rPr/>
              <w:t>Clic simple</w:t>
            </w:r>
          </w:p>
        </w:tc>
        <w:tc>
          <w:tcPr>
            <w:tcW w:w="5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187F8619">
            <w:pPr>
              <w:pStyle w:val="Normal1"/>
            </w:pPr>
            <w:r w:rsidR="1BC0DBE8">
              <w:rPr/>
              <w:t>Redirection vers l’UC « Rechercher un covoiturage »</w:t>
            </w:r>
          </w:p>
        </w:tc>
      </w:tr>
      <w:tr w:rsidR="1BC0DBE8" w:rsidTr="1BC0DBE8" w14:paraId="48641B2C">
        <w:trPr>
          <w:trHeight w:val="300"/>
        </w:trPr>
        <w:tc>
          <w:tcPr>
            <w:tcW w:w="32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53D7D2EC">
            <w:pPr>
              <w:pStyle w:val="Normal1"/>
            </w:pPr>
            <w:r w:rsidR="1BC0DBE8">
              <w:rPr/>
              <w:t xml:space="preserve">Bouton « Annuler » </w:t>
            </w:r>
          </w:p>
        </w:tc>
        <w:tc>
          <w:tcPr>
            <w:tcW w:w="13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2B342580">
            <w:pPr>
              <w:pStyle w:val="Normal1"/>
            </w:pPr>
            <w:r w:rsidR="1BC0DBE8">
              <w:rPr/>
              <w:t>Clic simple</w:t>
            </w:r>
          </w:p>
        </w:tc>
        <w:tc>
          <w:tcPr>
            <w:tcW w:w="5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6AC3CCFE">
            <w:pPr>
              <w:pStyle w:val="Normal1"/>
            </w:pPr>
            <w:r w:rsidR="1BC0DBE8">
              <w:rPr/>
              <w:t xml:space="preserve">Redirection vers l’UC « Annuler une participation à un  covoiturage »  </w:t>
            </w:r>
          </w:p>
        </w:tc>
      </w:tr>
      <w:tr w:rsidR="1BC0DBE8" w:rsidTr="1BC0DBE8" w14:paraId="469911EB">
        <w:trPr>
          <w:trHeight w:val="300"/>
        </w:trPr>
        <w:tc>
          <w:tcPr>
            <w:tcW w:w="32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13ADAA2E">
            <w:pPr>
              <w:pStyle w:val="Normal1"/>
            </w:pPr>
            <w:r w:rsidR="1BC0DBE8">
              <w:rPr/>
              <w:t>Bouton « Voir Détail »</w:t>
            </w:r>
          </w:p>
        </w:tc>
        <w:tc>
          <w:tcPr>
            <w:tcW w:w="13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2A9BE079">
            <w:pPr>
              <w:pStyle w:val="Normal1"/>
            </w:pPr>
            <w:r w:rsidR="1BC0DBE8">
              <w:rPr/>
              <w:t>Clic simple</w:t>
            </w:r>
          </w:p>
        </w:tc>
        <w:tc>
          <w:tcPr>
            <w:tcW w:w="5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70A64E0B">
            <w:pPr>
              <w:pStyle w:val="Normal1"/>
            </w:pPr>
            <w:r w:rsidR="1BC0DBE8">
              <w:rPr/>
              <w:t>Redirection vers l’UC « Visualisation du détail du covoiturage »</w:t>
            </w:r>
          </w:p>
        </w:tc>
      </w:tr>
      <w:tr w:rsidR="1BC0DBE8" w:rsidTr="1BC0DBE8" w14:paraId="76ED7158">
        <w:trPr>
          <w:trHeight w:val="300"/>
        </w:trPr>
        <w:tc>
          <w:tcPr>
            <w:tcW w:w="32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1DDC37D5">
            <w:pPr>
              <w:pStyle w:val="Normal1"/>
            </w:pPr>
            <w:r w:rsidR="1BC0DBE8">
              <w:rPr/>
              <w:t>Bouton « S’incrire »</w:t>
            </w:r>
          </w:p>
        </w:tc>
        <w:tc>
          <w:tcPr>
            <w:tcW w:w="13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7C6DDD54">
            <w:pPr>
              <w:pStyle w:val="Normal1"/>
            </w:pPr>
            <w:r w:rsidR="1BC0DBE8">
              <w:rPr/>
              <w:t>Clic simple</w:t>
            </w:r>
          </w:p>
        </w:tc>
        <w:tc>
          <w:tcPr>
            <w:tcW w:w="5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40402DD9">
            <w:pPr>
              <w:pStyle w:val="Normal1"/>
            </w:pPr>
            <w:r w:rsidR="1BC0DBE8">
              <w:rPr/>
              <w:t>Redirection vers l’UC « réserver un covoiturage »</w:t>
            </w:r>
          </w:p>
        </w:tc>
      </w:tr>
      <w:tr w:rsidR="1BC0DBE8" w:rsidTr="1BC0DBE8" w14:paraId="2CA6D4CB">
        <w:trPr>
          <w:trHeight w:val="300"/>
        </w:trPr>
        <w:tc>
          <w:tcPr>
            <w:tcW w:w="32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57D3BFBB">
            <w:pPr>
              <w:pStyle w:val="Normal1"/>
            </w:pPr>
          </w:p>
        </w:tc>
        <w:tc>
          <w:tcPr>
            <w:tcW w:w="13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1142811F">
            <w:pPr>
              <w:pStyle w:val="Normal1"/>
            </w:pPr>
          </w:p>
        </w:tc>
        <w:tc>
          <w:tcPr>
            <w:tcW w:w="5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5ADC07DE">
            <w:pPr>
              <w:pStyle w:val="Normal1"/>
            </w:pPr>
          </w:p>
        </w:tc>
      </w:tr>
      <w:tr w:rsidR="1BC0DBE8" w:rsidTr="1BC0DBE8" w14:paraId="55944D0D">
        <w:trPr>
          <w:trHeight w:val="300"/>
        </w:trPr>
        <w:tc>
          <w:tcPr>
            <w:tcW w:w="32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47B7D8C5">
            <w:pPr>
              <w:pStyle w:val="Normal1"/>
            </w:pPr>
          </w:p>
        </w:tc>
        <w:tc>
          <w:tcPr>
            <w:tcW w:w="13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25B56A43">
            <w:pPr>
              <w:pStyle w:val="Normal1"/>
            </w:pPr>
          </w:p>
        </w:tc>
        <w:tc>
          <w:tcPr>
            <w:tcW w:w="5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1D8DE21E">
            <w:pPr>
              <w:pStyle w:val="Normal1"/>
            </w:pPr>
          </w:p>
        </w:tc>
      </w:tr>
      <w:tr w:rsidR="1BC0DBE8" w:rsidTr="1BC0DBE8" w14:paraId="41BD05EF">
        <w:trPr>
          <w:trHeight w:val="300"/>
        </w:trPr>
        <w:tc>
          <w:tcPr>
            <w:tcW w:w="329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71BA89ED">
            <w:pPr>
              <w:pStyle w:val="Normal1"/>
            </w:pPr>
          </w:p>
        </w:tc>
        <w:tc>
          <w:tcPr>
            <w:tcW w:w="135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5FE54ABF">
            <w:pPr>
              <w:pStyle w:val="Normal1"/>
            </w:pPr>
          </w:p>
        </w:tc>
        <w:tc>
          <w:tcPr>
            <w:tcW w:w="523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36ED29B1">
            <w:pPr>
              <w:pStyle w:val="Normal1"/>
            </w:pPr>
          </w:p>
        </w:tc>
      </w:tr>
    </w:tbl>
    <w:p w:rsidR="1BC0DBE8" w:rsidP="1BC0DBE8" w:rsidRDefault="1BC0DBE8" w14:paraId="520850D0" w14:textId="745B111B">
      <w:pPr>
        <w:pStyle w:val="Normal1"/>
      </w:pPr>
    </w:p>
    <w:p xmlns:wp14="http://schemas.microsoft.com/office/word/2010/wordml" w:rsidR="00DD5117" w:rsidRDefault="00DD5117" w14:paraId="4B9407F8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1C0157D6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4817B17A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ADED6CF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9458016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3691E7B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26770CE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CBEED82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9A728AC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8B4C29E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E36661F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1B6E75B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6517A15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8645DC7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FB28CDF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ABCEBE9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35E58C4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95C1E81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E6894D6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2EBF9A1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8AED84D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9FF5382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C6C2CD5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0C2D71EB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60CBA8DD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709E88E4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0B5E2D59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5B775912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2117378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5D2927D8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08C98E9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83AC1D2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779F8E76" wp14:textId="77777777"/>
    <w:p xmlns:wp14="http://schemas.microsoft.com/office/word/2010/wordml" w:rsidR="00DD5117" w:rsidRDefault="00DD5117" w14:paraId="7818863E" wp14:textId="77777777">
      <w:pPr>
        <w:pStyle w:val="Normal1"/>
      </w:pPr>
    </w:p>
    <w:p xmlns:wp14="http://schemas.microsoft.com/office/word/2010/wordml" w:rsidR="00DD5117" w:rsidRDefault="00DD5117" w14:paraId="44F69B9A" wp14:textId="77777777">
      <w:pPr>
        <w:pStyle w:val="Normal1"/>
      </w:pPr>
    </w:p>
    <w:p xmlns:wp14="http://schemas.microsoft.com/office/word/2010/wordml" w:rsidR="00DD5117" w:rsidRDefault="00DD5117" w14:paraId="5F07D11E" wp14:textId="77777777">
      <w:pPr>
        <w:pStyle w:val="Normal1"/>
      </w:pPr>
    </w:p>
    <w:p xmlns:wp14="http://schemas.microsoft.com/office/word/2010/wordml" w:rsidR="00DD5117" w:rsidRDefault="00DD5117" w14:paraId="41508A3C" wp14:textId="77777777">
      <w:pPr>
        <w:pStyle w:val="Normal1"/>
      </w:pPr>
    </w:p>
    <w:p xmlns:wp14="http://schemas.microsoft.com/office/word/2010/wordml" w:rsidR="00DD5117" w:rsidRDefault="00DD5117" w14:paraId="43D6B1D6" wp14:textId="77777777">
      <w:pPr>
        <w:pStyle w:val="Normal1"/>
      </w:pPr>
    </w:p>
    <w:p xmlns:wp14="http://schemas.microsoft.com/office/word/2010/wordml" w:rsidR="00DD5117" w:rsidRDefault="00DD5117" w14:paraId="17DBC151" wp14:textId="77777777">
      <w:pPr>
        <w:pStyle w:val="Normal1"/>
      </w:pPr>
    </w:p>
    <w:p xmlns:wp14="http://schemas.microsoft.com/office/word/2010/wordml" w:rsidR="00DD5117" w:rsidRDefault="00DD5117" w14:paraId="6F8BD81B" wp14:textId="77777777">
      <w:pPr>
        <w:pStyle w:val="Normal1"/>
      </w:pPr>
    </w:p>
    <w:p xmlns:wp14="http://schemas.microsoft.com/office/word/2010/wordml" w:rsidR="00DD5117" w:rsidRDefault="00DD5117" w14:paraId="2613E9C1" wp14:textId="77777777">
      <w:pPr>
        <w:pStyle w:val="Normal1"/>
      </w:pPr>
    </w:p>
    <w:p xmlns:wp14="http://schemas.microsoft.com/office/word/2010/wordml" w:rsidR="00DD5117" w:rsidRDefault="00DD5117" w14:paraId="633760AE" wp14:textId="77777777">
      <w:pPr>
        <w:pStyle w:val="Titre2"/>
        <w:ind w:left="0" w:firstLine="0"/>
      </w:pPr>
      <w:bookmarkStart w:name="__RefHeading___Toc188446690" w:id="20"/>
      <w:bookmarkEnd w:id="20"/>
      <w:r>
        <w:t>Cas d’utilisation n° 5 Annuler la participation au covoiturage</w:t>
      </w:r>
    </w:p>
    <w:p xmlns:wp14="http://schemas.microsoft.com/office/word/2010/wordml" w:rsidR="00DD5117" w:rsidRDefault="00DD5117" w14:paraId="32F888AD" wp14:textId="77777777">
      <w:pPr>
        <w:pStyle w:val="Titre3"/>
        <w:numPr>
          <w:ilvl w:val="2"/>
          <w:numId w:val="1"/>
        </w:numPr>
      </w:pPr>
      <w:bookmarkStart w:name="__RefHeading___Toc188446691" w:id="21"/>
      <w:bookmarkEnd w:id="21"/>
      <w:r>
        <w:t>Présentation de la fonctionnalité</w:t>
      </w:r>
    </w:p>
    <w:p xmlns:wp14="http://schemas.microsoft.com/office/word/2010/wordml" w:rsidR="00DD5117" w:rsidRDefault="00DD5117" w14:paraId="17BFC678" wp14:textId="77777777">
      <w:pPr>
        <w:pStyle w:val="Titre4"/>
        <w:ind w:left="0" w:firstLine="0"/>
        <w:rPr/>
      </w:pPr>
      <w:r w:rsidR="00DD5117">
        <w:rPr/>
        <w:t>Description</w:t>
      </w:r>
    </w:p>
    <w:p xmlns:wp14="http://schemas.microsoft.com/office/word/2010/wordml" w:rsidR="00DD5117" w:rsidRDefault="00DD5117" w14:paraId="73330C18" wp14:textId="77777777">
      <w:pPr>
        <w:pStyle w:val="Titre4"/>
        <w:ind w:left="0" w:firstLine="0"/>
        <w:rPr/>
      </w:pPr>
      <w:r w:rsidR="00DD5117">
        <w:rPr/>
        <w:t>Accès : profils</w:t>
      </w:r>
    </w:p>
    <w:p xmlns:wp14="http://schemas.microsoft.com/office/word/2010/wordml" w:rsidR="00DD5117" w:rsidRDefault="00DD5117" w14:paraId="3C71D360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6839246A" wp14:textId="77777777">
      <w:pPr>
        <w:pStyle w:val="Titre4"/>
        <w:ind w:left="0" w:firstLine="0"/>
        <w:rPr/>
      </w:pPr>
      <w:r w:rsidR="00DD5117">
        <w:rPr/>
        <w:t xml:space="preserve">Actions </w:t>
      </w:r>
    </w:p>
    <w:p w:rsidR="1BC0DBE8" w:rsidP="1BC0DBE8" w:rsidRDefault="1BC0DBE8" w14:paraId="5E57500A" w14:textId="36C9DEE0">
      <w:pPr>
        <w:pStyle w:val="Normal1"/>
      </w:pPr>
    </w:p>
    <w:p xmlns:wp14="http://schemas.microsoft.com/office/word/2010/wordml" w:rsidR="00DD5117" w:rsidRDefault="00DD5117" w14:paraId="55485E49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1037B8A3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5AE8588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AA643D2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68FFF1C4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687C6DE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B2F9378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8E6DD4E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DEB9483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FC42638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D3BEE8F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214CC84A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8F3F337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B88899E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163D97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D3D5FE3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9E2BB2B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2A581CC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4EFE100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7C0D796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4EAB88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3004FEB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D142F6F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4F1B69D2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080EF75C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4475AD14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35073FBE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6FE3EAFC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8660E05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240198E3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20C4E94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6D1569E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42AFC42D" wp14:textId="77777777"/>
    <w:p xmlns:wp14="http://schemas.microsoft.com/office/word/2010/wordml" w:rsidR="00DD5117" w:rsidRDefault="00DD5117" w14:paraId="2E472221" wp14:textId="77777777">
      <w:pPr>
        <w:pStyle w:val="Titre2"/>
        <w:ind w:left="0" w:firstLine="0"/>
      </w:pPr>
      <w:bookmarkStart w:name="__RefHeading___Toc188446692" w:id="22"/>
      <w:bookmarkEnd w:id="22"/>
      <w:r>
        <w:t>Cas d’utilisation n°7 rechercher un covoiturage</w:t>
      </w:r>
    </w:p>
    <w:p xmlns:wp14="http://schemas.microsoft.com/office/word/2010/wordml" w:rsidR="00DD5117" w:rsidRDefault="00DD5117" w14:paraId="30B4779A" wp14:textId="77777777">
      <w:pPr>
        <w:pStyle w:val="Titre3"/>
        <w:numPr>
          <w:ilvl w:val="2"/>
          <w:numId w:val="1"/>
        </w:numPr>
      </w:pPr>
      <w:bookmarkStart w:name="__RefHeading___Toc188446693" w:id="23"/>
      <w:bookmarkEnd w:id="23"/>
      <w:r>
        <w:t>Présentation de la fonctionnalité</w:t>
      </w:r>
    </w:p>
    <w:p xmlns:wp14="http://schemas.microsoft.com/office/word/2010/wordml" w:rsidR="00DD5117" w:rsidRDefault="00DD5117" w14:paraId="1C0997B6" wp14:textId="77777777">
      <w:pPr>
        <w:pStyle w:val="Titre4"/>
        <w:ind w:left="0" w:firstLine="0"/>
        <w:rPr/>
      </w:pPr>
      <w:r w:rsidR="00DD5117">
        <w:rPr/>
        <w:t>Description</w:t>
      </w:r>
    </w:p>
    <w:p w:rsidR="19DA0A4B" w:rsidP="1BC0DBE8" w:rsidRDefault="19DA0A4B" w14:paraId="306915DB" w14:textId="22072441">
      <w:pPr>
        <w:pStyle w:val="Normal1"/>
      </w:pPr>
      <w:r w:rsidR="19DA0A4B">
        <w:rPr/>
        <w:t>L’utilisateur peut effectuer une recherche pour trouver le covoiturage qui correspond à son besoin</w:t>
      </w:r>
    </w:p>
    <w:p xmlns:wp14="http://schemas.microsoft.com/office/word/2010/wordml" w:rsidR="00DD5117" w:rsidRDefault="00DD5117" w14:paraId="331EA20C" wp14:textId="77777777">
      <w:pPr>
        <w:pStyle w:val="Titre4"/>
        <w:ind w:left="0" w:firstLine="0"/>
        <w:rPr/>
      </w:pPr>
      <w:r w:rsidR="00DD5117">
        <w:rPr/>
        <w:t>Accès : profils</w:t>
      </w:r>
    </w:p>
    <w:p w:rsidR="2832012C" w:rsidP="1BC0DBE8" w:rsidRDefault="2832012C" w14:paraId="05D5DEF8" w14:textId="28515481">
      <w:pPr>
        <w:pStyle w:val="Normal1"/>
      </w:pPr>
      <w:r w:rsidR="2832012C">
        <w:rPr/>
        <w:t>Tout utilisateurs connectés</w:t>
      </w:r>
    </w:p>
    <w:p xmlns:wp14="http://schemas.microsoft.com/office/word/2010/wordml" w:rsidR="00DD5117" w:rsidRDefault="00DD5117" w14:paraId="4BB01994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2C7FCA3A" wp14:textId="77777777">
      <w:pPr>
        <w:pStyle w:val="Titre4"/>
        <w:ind w:left="0" w:firstLine="0"/>
      </w:pPr>
      <w:r>
        <w:t xml:space="preserve">Actions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3"/>
        <w:gridCol w:w="1340"/>
        <w:gridCol w:w="5247"/>
      </w:tblGrid>
      <w:tr xmlns:wp14="http://schemas.microsoft.com/office/word/2010/wordml" w:rsidR="00000000" w:rsidTr="1BC0DBE8" w14:paraId="657A4A36" wp14:textId="77777777">
        <w:tc>
          <w:tcPr>
            <w:tcW w:w="32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677D4CFA" wp14:textId="77777777">
            <w:pPr>
              <w:pStyle w:val="Normal1"/>
              <w:jc w:val="center"/>
            </w:pPr>
            <w:r>
              <w:t>Element HTML</w:t>
            </w:r>
          </w:p>
        </w:tc>
        <w:tc>
          <w:tcPr>
            <w:tcW w:w="1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6086E98C" wp14:textId="77777777">
            <w:pPr>
              <w:pStyle w:val="Normal1"/>
              <w:jc w:val="center"/>
            </w:pPr>
            <w:r>
              <w:t>Type d’action</w:t>
            </w:r>
          </w:p>
        </w:tc>
        <w:tc>
          <w:tcPr>
            <w:tcW w:w="52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3D4FFA09" wp14:textId="77777777">
            <w:pPr>
              <w:pStyle w:val="Normal1"/>
              <w:jc w:val="center"/>
            </w:pPr>
            <w:r>
              <w:t>Résultat</w:t>
            </w:r>
          </w:p>
        </w:tc>
      </w:tr>
      <w:tr xmlns:wp14="http://schemas.microsoft.com/office/word/2010/wordml" w:rsidR="00000000" w:rsidTr="1BC0DBE8" w14:paraId="6F85F292" wp14:textId="77777777">
        <w:trPr>
          <w:trHeight w:val="484"/>
        </w:trPr>
        <w:tc>
          <w:tcPr>
            <w:tcW w:w="32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265F4CE8" wp14:textId="77777777">
            <w:pPr>
              <w:pStyle w:val="Normal1"/>
              <w:jc w:val="left"/>
            </w:pPr>
            <w:r>
              <w:t>Champs Départ</w:t>
            </w:r>
          </w:p>
        </w:tc>
        <w:tc>
          <w:tcPr>
            <w:tcW w:w="13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4BBE7930" wp14:textId="77777777">
            <w:pPr>
              <w:pStyle w:val="Normal1"/>
            </w:pPr>
            <w:r>
              <w:t>Clic simple</w:t>
            </w:r>
          </w:p>
        </w:tc>
        <w:tc>
          <w:tcPr>
            <w:tcW w:w="524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7FE2BFD7" wp14:textId="1EDA0FF2">
            <w:pPr>
              <w:pStyle w:val="Normal1"/>
              <w:jc w:val="left"/>
            </w:pPr>
            <w:r w:rsidR="00DD5117">
              <w:rPr/>
              <w:t xml:space="preserve">Saisir une </w:t>
            </w:r>
            <w:r w:rsidR="4E92715F">
              <w:rPr/>
              <w:t>adresse de</w:t>
            </w:r>
            <w:r w:rsidR="00DD5117">
              <w:rPr/>
              <w:t xml:space="preserve"> départ puis une liste d’adresse correspondante s’affiche.</w:t>
            </w:r>
          </w:p>
        </w:tc>
      </w:tr>
      <w:tr xmlns:wp14="http://schemas.microsoft.com/office/word/2010/wordml" w:rsidR="00000000" w:rsidTr="1BC0DBE8" w14:paraId="0005AD4D" wp14:textId="77777777">
        <w:trPr>
          <w:trHeight w:val="484"/>
        </w:trPr>
        <w:tc>
          <w:tcPr>
            <w:tcW w:w="329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36A2AE62" wp14:textId="77777777">
            <w:pPr>
              <w:pStyle w:val="Normal1"/>
              <w:jc w:val="left"/>
            </w:pPr>
            <w:r>
              <w:t xml:space="preserve">Champs Destination </w:t>
            </w:r>
          </w:p>
        </w:tc>
        <w:tc>
          <w:tcPr>
            <w:tcW w:w="134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64EA1BA6" wp14:textId="77777777">
            <w:pPr>
              <w:pStyle w:val="Normal1"/>
            </w:pPr>
            <w:r>
              <w:t>Clic simple</w:t>
            </w:r>
          </w:p>
        </w:tc>
        <w:tc>
          <w:tcPr>
            <w:tcW w:w="524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539AF563" wp14:textId="77777777">
            <w:pPr>
              <w:pStyle w:val="Normal1"/>
              <w:jc w:val="left"/>
            </w:pPr>
            <w:r>
              <w:t>Saisir une adresse d’arrivée puis une liste d’adresse correspondante s’affiche.</w:t>
            </w:r>
          </w:p>
        </w:tc>
      </w:tr>
      <w:tr xmlns:wp14="http://schemas.microsoft.com/office/word/2010/wordml" w:rsidR="00000000" w:rsidTr="1BC0DBE8" w14:paraId="07020660" wp14:textId="77777777">
        <w:trPr>
          <w:trHeight w:val="484"/>
        </w:trPr>
        <w:tc>
          <w:tcPr>
            <w:tcW w:w="329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3A56A548" wp14:textId="77777777">
            <w:pPr>
              <w:pStyle w:val="Normal1"/>
              <w:jc w:val="left"/>
            </w:pPr>
            <w:r>
              <w:t>Icône Date</w:t>
            </w:r>
          </w:p>
        </w:tc>
        <w:tc>
          <w:tcPr>
            <w:tcW w:w="134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621CD305" wp14:textId="77777777">
            <w:pPr>
              <w:pStyle w:val="Normal1"/>
            </w:pPr>
            <w:r>
              <w:t>Clic simple</w:t>
            </w:r>
          </w:p>
        </w:tc>
        <w:tc>
          <w:tcPr>
            <w:tcW w:w="524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P="1BC0DBE8" w:rsidRDefault="00DD5117" w14:paraId="74C25EC7" wp14:textId="54614B77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E53596">
              <w:rPr/>
              <w:t>Un calendrier s’affiche, l’utilisateur peut cliquer sur la date qui lui convient</w:t>
            </w:r>
          </w:p>
        </w:tc>
      </w:tr>
      <w:tr xmlns:wp14="http://schemas.microsoft.com/office/word/2010/wordml" w:rsidR="00000000" w:rsidTr="1BC0DBE8" w14:paraId="61CC7F08" wp14:textId="77777777">
        <w:trPr>
          <w:trHeight w:val="484"/>
        </w:trPr>
        <w:tc>
          <w:tcPr>
            <w:tcW w:w="329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7955E280" wp14:textId="77777777">
            <w:pPr>
              <w:pStyle w:val="Normal1"/>
              <w:jc w:val="left"/>
            </w:pPr>
            <w:r>
              <w:t xml:space="preserve">Icône Passager  </w:t>
            </w:r>
          </w:p>
        </w:tc>
        <w:tc>
          <w:tcPr>
            <w:tcW w:w="134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71CDBED2" wp14:textId="77777777">
            <w:pPr>
              <w:pStyle w:val="Normal1"/>
            </w:pPr>
            <w:r>
              <w:t>Clic simple</w:t>
            </w:r>
          </w:p>
        </w:tc>
        <w:tc>
          <w:tcPr>
            <w:tcW w:w="524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271CA723" wp14:textId="2E67A96B">
            <w:pPr>
              <w:pStyle w:val="Normal1"/>
              <w:jc w:val="left"/>
            </w:pPr>
            <w:r w:rsidR="0F5F01AE">
              <w:rPr/>
              <w:t>Un popup</w:t>
            </w:r>
            <w:r w:rsidR="716B7C36">
              <w:rPr/>
              <w:t xml:space="preserve"> s’affiche avec la </w:t>
            </w:r>
            <w:r w:rsidR="716B7C36">
              <w:rPr/>
              <w:t>possibité</w:t>
            </w:r>
            <w:r w:rsidR="716B7C36">
              <w:rPr/>
              <w:t xml:space="preserve"> d’incrémenter ou de décrémenter le nombre de passager</w:t>
            </w:r>
          </w:p>
        </w:tc>
      </w:tr>
      <w:tr w:rsidR="1BC0DBE8" w:rsidTr="1BC0DBE8" w14:paraId="17FABEF0">
        <w:trPr>
          <w:trHeight w:val="300"/>
        </w:trPr>
        <w:tc>
          <w:tcPr>
            <w:tcW w:w="3293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14626ED7" w:rsidP="1BC0DBE8" w:rsidRDefault="14626ED7" w14:paraId="1AE1A7AB" w14:textId="0AD5EE3D">
            <w:pPr>
              <w:pStyle w:val="Normal1"/>
              <w:jc w:val="left"/>
            </w:pPr>
            <w:r w:rsidR="14626ED7">
              <w:rPr/>
              <w:t>Bouton rechercher</w:t>
            </w:r>
          </w:p>
        </w:tc>
        <w:tc>
          <w:tcPr>
            <w:tcW w:w="1340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14626ED7" w:rsidP="1BC0DBE8" w:rsidRDefault="14626ED7" w14:paraId="259036E2" w14:textId="54A9CC9C">
            <w:pPr>
              <w:pStyle w:val="Normal1"/>
            </w:pPr>
            <w:r w:rsidR="14626ED7">
              <w:rPr/>
              <w:t>Clic simple</w:t>
            </w:r>
          </w:p>
          <w:p w:rsidR="14626ED7" w:rsidP="1BC0DBE8" w:rsidRDefault="14626ED7" w14:paraId="5DFDAD82" w14:textId="68221FC9">
            <w:pPr>
              <w:pStyle w:val="Normal1"/>
            </w:pPr>
            <w:r w:rsidR="14626ED7">
              <w:rPr/>
              <w:t>Touche entrée</w:t>
            </w:r>
          </w:p>
        </w:tc>
        <w:tc>
          <w:tcPr>
            <w:tcW w:w="5247" w:type="dxa"/>
            <w:tcBorders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14626ED7" w:rsidP="1BC0DBE8" w:rsidRDefault="14626ED7" w14:paraId="3CD143AF" w14:textId="52E4522C">
            <w:pPr>
              <w:pStyle w:val="Normal1"/>
              <w:jc w:val="left"/>
            </w:pPr>
            <w:r w:rsidR="14626ED7">
              <w:rPr/>
              <w:t>Recherche les covoiturages correspondant au critères voulus</w:t>
            </w:r>
          </w:p>
        </w:tc>
      </w:tr>
    </w:tbl>
    <w:p w:rsidR="14626ED7" w:rsidP="1BC0DBE8" w:rsidRDefault="14626ED7" w14:paraId="72CAA6C6" w14:textId="45741179">
      <w:pPr>
        <w:pStyle w:val="Titre4"/>
        <w:ind w:left="0" w:firstLine="0"/>
        <w:rPr/>
      </w:pPr>
      <w:r w:rsidR="14626ED7">
        <w:rPr/>
        <w:t>Règles d'affichage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714"/>
      </w:tblGrid>
      <w:tr w:rsidR="1BC0DBE8" w:rsidTr="1BC0DBE8" w14:paraId="68D7A578">
        <w:trPr>
          <w:trHeight w:val="300"/>
        </w:trPr>
        <w:tc>
          <w:tcPr>
            <w:tcW w:w="1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2060"/>
            <w:tcMar/>
          </w:tcPr>
          <w:p w:rsidR="1BC0DBE8" w:rsidP="1BC0DBE8" w:rsidRDefault="1BC0DBE8" w14:paraId="6B59F7B5">
            <w:pPr>
              <w:pStyle w:val="Normal1"/>
              <w:jc w:val="center"/>
            </w:pPr>
            <w:r w:rsidR="1BC0DBE8">
              <w:rPr/>
              <w:t>N° de la règle</w:t>
            </w:r>
          </w:p>
        </w:tc>
        <w:tc>
          <w:tcPr>
            <w:tcW w:w="87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002060"/>
            <w:tcMar/>
          </w:tcPr>
          <w:p w:rsidR="1BC0DBE8" w:rsidP="1BC0DBE8" w:rsidRDefault="1BC0DBE8" w14:paraId="3ED65593" w14:textId="4D44FF76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1BC0DBE8">
              <w:rPr/>
              <w:t>Description</w:t>
            </w:r>
          </w:p>
        </w:tc>
      </w:tr>
      <w:tr w:rsidR="1BC0DBE8" w:rsidTr="1BC0DBE8" w14:paraId="6D6B5718">
        <w:trPr>
          <w:trHeight w:val="300"/>
        </w:trPr>
        <w:tc>
          <w:tcPr>
            <w:tcW w:w="1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6E23C82F" w14:textId="3010D5C0">
            <w:pPr>
              <w:pStyle w:val="Normal1"/>
            </w:pPr>
            <w:r w:rsidR="1BC0DBE8">
              <w:rPr/>
              <w:t>1</w:t>
            </w:r>
          </w:p>
        </w:tc>
        <w:tc>
          <w:tcPr>
            <w:tcW w:w="87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07642CF5" w14:textId="21EB07FA">
            <w:pPr>
              <w:pStyle w:val="Normal1"/>
            </w:pPr>
            <w:r w:rsidR="1BC0DBE8">
              <w:rPr/>
              <w:t>Tant que tous les champs ne sont pas renseignés</w:t>
            </w:r>
            <w:r w:rsidR="1BC0DBE8">
              <w:rPr/>
              <w:t xml:space="preserve">, la liste des </w:t>
            </w:r>
            <w:r w:rsidR="1BC0DBE8">
              <w:rPr/>
              <w:t>covoiturages</w:t>
            </w:r>
            <w:r w:rsidR="1BC0DBE8">
              <w:rPr/>
              <w:t xml:space="preserve"> ne s’affiche pas</w:t>
            </w:r>
          </w:p>
        </w:tc>
      </w:tr>
      <w:tr w:rsidR="1BC0DBE8" w:rsidTr="1BC0DBE8" w14:paraId="5FFAE0A3">
        <w:trPr>
          <w:trHeight w:val="300"/>
        </w:trPr>
        <w:tc>
          <w:tcPr>
            <w:tcW w:w="1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0634323C">
            <w:pPr>
              <w:pStyle w:val="Normal1"/>
            </w:pPr>
            <w:r w:rsidR="1BC0DBE8">
              <w:rPr/>
              <w:t>2</w:t>
            </w:r>
          </w:p>
        </w:tc>
        <w:tc>
          <w:tcPr>
            <w:tcW w:w="87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07A5D8AD" w:rsidP="1BC0DBE8" w:rsidRDefault="07A5D8AD" w14:paraId="1DE2AA11" w14:textId="41746058">
            <w:pPr>
              <w:pStyle w:val="Normal1"/>
            </w:pPr>
            <w:r w:rsidR="07A5D8AD">
              <w:rPr/>
              <w:t>Si l’utilisateur valide sans renseigner d’adresse de départ ou d’arriver, son curseur est placé automa</w:t>
            </w:r>
            <w:r w:rsidR="432A4A6B">
              <w:rPr/>
              <w:t>tiquement dans le champ de saisi correspondant</w:t>
            </w:r>
            <w:r w:rsidR="7DF391F2">
              <w:rPr/>
              <w:t xml:space="preserve">. Le champ à saisir est </w:t>
            </w:r>
            <w:r w:rsidR="7DF391F2">
              <w:rPr/>
              <w:t>légèrement</w:t>
            </w:r>
            <w:r w:rsidR="7DF391F2">
              <w:rPr/>
              <w:t xml:space="preserve"> grisé pendant 2 secondes ce qui invite à la saisi de l’information.</w:t>
            </w:r>
          </w:p>
        </w:tc>
      </w:tr>
      <w:tr w:rsidR="1BC0DBE8" w:rsidTr="1BC0DBE8" w14:paraId="7FF1035F">
        <w:trPr>
          <w:trHeight w:val="300"/>
        </w:trPr>
        <w:tc>
          <w:tcPr>
            <w:tcW w:w="1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517589E3">
            <w:pPr>
              <w:pStyle w:val="Normal1"/>
            </w:pPr>
            <w:r w:rsidR="1BC0DBE8">
              <w:rPr/>
              <w:t>3</w:t>
            </w:r>
          </w:p>
        </w:tc>
        <w:tc>
          <w:tcPr>
            <w:tcW w:w="87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0F4829A9" w14:textId="25B41B17">
            <w:pPr>
              <w:pStyle w:val="Normal1"/>
            </w:pPr>
          </w:p>
        </w:tc>
      </w:tr>
      <w:tr w:rsidR="1BC0DBE8" w:rsidTr="1BC0DBE8" w14:paraId="1FC55CA1">
        <w:trPr>
          <w:trHeight w:val="300"/>
        </w:trPr>
        <w:tc>
          <w:tcPr>
            <w:tcW w:w="1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533BA2DB">
            <w:pPr>
              <w:pStyle w:val="Normal1"/>
            </w:pPr>
            <w:r w:rsidR="1BC0DBE8">
              <w:rPr/>
              <w:t>4</w:t>
            </w:r>
          </w:p>
        </w:tc>
        <w:tc>
          <w:tcPr>
            <w:tcW w:w="87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6F6CEAA6">
            <w:pPr>
              <w:pStyle w:val="Normal1"/>
            </w:pPr>
          </w:p>
        </w:tc>
      </w:tr>
      <w:tr w:rsidR="1BC0DBE8" w:rsidTr="1BC0DBE8" w14:paraId="120665AA">
        <w:trPr>
          <w:trHeight w:val="300"/>
        </w:trPr>
        <w:tc>
          <w:tcPr>
            <w:tcW w:w="1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21A3A7D8">
            <w:pPr>
              <w:pStyle w:val="Normal1"/>
            </w:pPr>
            <w:r w:rsidR="1BC0DBE8">
              <w:rPr/>
              <w:t>5</w:t>
            </w:r>
          </w:p>
        </w:tc>
        <w:tc>
          <w:tcPr>
            <w:tcW w:w="87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7CBFAEA9">
            <w:pPr>
              <w:pStyle w:val="Normal1"/>
            </w:pPr>
          </w:p>
        </w:tc>
      </w:tr>
      <w:tr w:rsidR="1BC0DBE8" w:rsidTr="1BC0DBE8" w14:paraId="5941B2BB">
        <w:trPr>
          <w:trHeight w:val="300"/>
        </w:trPr>
        <w:tc>
          <w:tcPr>
            <w:tcW w:w="12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560CE28D">
            <w:pPr>
              <w:pStyle w:val="Normal1"/>
            </w:pPr>
            <w:r w:rsidR="1BC0DBE8">
              <w:rPr/>
              <w:t>6</w:t>
            </w:r>
          </w:p>
        </w:tc>
        <w:tc>
          <w:tcPr>
            <w:tcW w:w="871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</w:tcPr>
          <w:p w:rsidR="1BC0DBE8" w:rsidP="1BC0DBE8" w:rsidRDefault="1BC0DBE8" w14:paraId="73B4AFA8">
            <w:pPr>
              <w:pStyle w:val="Normal1"/>
            </w:pPr>
          </w:p>
        </w:tc>
      </w:tr>
    </w:tbl>
    <w:p w:rsidR="1BC0DBE8" w:rsidP="1BC0DBE8" w:rsidRDefault="1BC0DBE8" w14:paraId="6EE47121" w14:textId="736593E0">
      <w:pPr>
        <w:pStyle w:val="Normal1"/>
      </w:pPr>
    </w:p>
    <w:p xmlns:wp14="http://schemas.microsoft.com/office/word/2010/wordml" w:rsidR="00DD5117" w:rsidRDefault="00DD5117" w14:paraId="1B39D31D" wp14:textId="4661501F">
      <w:pPr>
        <w:pStyle w:val="Titre4"/>
        <w:ind w:left="0" w:firstLine="0"/>
        <w:rPr/>
      </w:pPr>
      <w:r w:rsidR="00DD5117">
        <w:rPr/>
        <w:t xml:space="preserve">Règles </w:t>
      </w:r>
      <w:r w:rsidR="3A8B243D">
        <w:rPr/>
        <w:t>métier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:rsidTr="1BC0DBE8" w14:paraId="2C0A8F9E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RDefault="00DD5117" w14:paraId="023E5FA5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002060"/>
            <w:tcMar/>
          </w:tcPr>
          <w:p w:rsidR="00DD5117" w:rsidP="1BC0DBE8" w:rsidRDefault="00DD5117" w14:paraId="2D9EF309" wp14:textId="4D44FF76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099307E5">
              <w:rPr/>
              <w:t>Description</w:t>
            </w:r>
          </w:p>
        </w:tc>
      </w:tr>
      <w:tr xmlns:wp14="http://schemas.microsoft.com/office/word/2010/wordml" w:rsidR="00000000" w:rsidTr="1BC0DBE8" w14:paraId="46783CDB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P="1BC0DBE8" w:rsidRDefault="00DD5117" w14:paraId="5B896037" wp14:textId="14618DDC">
            <w:pPr>
              <w:pStyle w:val="Normal1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52E33862">
              <w:rPr/>
              <w:t>1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2093CA67" wp14:textId="6D2E8818">
            <w:pPr>
              <w:pStyle w:val="Normal1"/>
              <w:snapToGrid w:val="0"/>
            </w:pPr>
            <w:r w:rsidR="7E1F20DA">
              <w:rPr/>
              <w:t>Par défaut le calendrier est réglé sur la date du jour</w:t>
            </w:r>
          </w:p>
        </w:tc>
      </w:tr>
      <w:tr xmlns:wp14="http://schemas.microsoft.com/office/word/2010/wordml" w:rsidR="00000000" w:rsidTr="1BC0DBE8" w14:paraId="2E491DBD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3D8F967D" wp14:textId="756FA9B3">
            <w:pPr>
              <w:pStyle w:val="Normal1"/>
            </w:pPr>
            <w:r w:rsidR="24FDB64F">
              <w:rPr/>
              <w:t>2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2503B197" wp14:textId="2299B02D">
            <w:pPr>
              <w:pStyle w:val="Normal1"/>
              <w:snapToGrid w:val="0"/>
            </w:pPr>
            <w:r w:rsidR="48D5E17A">
              <w:rPr/>
              <w:t>Par défaut le nombre de passager est initialisé à 1</w:t>
            </w:r>
          </w:p>
        </w:tc>
      </w:tr>
      <w:tr xmlns:wp14="http://schemas.microsoft.com/office/word/2010/wordml" w:rsidR="00000000" w:rsidTr="1BC0DBE8" w14:paraId="7714E194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3DFF6DC6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38288749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:rsidTr="1BC0DBE8" w14:paraId="548A7960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18524F50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20BD9A1A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:rsidTr="1BC0DBE8" w14:paraId="53A562C3" wp14:textId="77777777">
        <w:tc>
          <w:tcPr>
            <w:tcW w:w="124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6EDC4BC8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DD5117" w:rsidRDefault="00DD5117" w14:paraId="0C136CF1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7A6299B1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5140D309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0A392C6A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069372CF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58A85A4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25F57AE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3727B7EF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90583F9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9345C0F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68F21D90" wp14:textId="77777777"/>
    <w:p xmlns:wp14="http://schemas.microsoft.com/office/word/2010/wordml" w:rsidR="00DD5117" w:rsidRDefault="00DD5117" w14:paraId="33E1773A" wp14:textId="77777777">
      <w:pPr>
        <w:pStyle w:val="Titre2"/>
        <w:ind w:left="0" w:firstLine="0"/>
      </w:pPr>
      <w:bookmarkStart w:name="__RefHeading___Toc188446694" w:id="24"/>
      <w:bookmarkEnd w:id="24"/>
      <w:r>
        <w:t>Cas d’utilisation n°8 réserver un covoiturage</w:t>
      </w:r>
    </w:p>
    <w:p xmlns:wp14="http://schemas.microsoft.com/office/word/2010/wordml" w:rsidR="00DD5117" w:rsidRDefault="00DD5117" w14:paraId="20CF07C8" wp14:textId="77777777">
      <w:pPr>
        <w:pStyle w:val="Titre3"/>
        <w:numPr>
          <w:ilvl w:val="2"/>
          <w:numId w:val="1"/>
        </w:numPr>
      </w:pPr>
      <w:bookmarkStart w:name="__RefHeading___Toc188446695" w:id="25"/>
      <w:bookmarkEnd w:id="25"/>
      <w:r>
        <w:t>Présentation de la fonctionnalité</w:t>
      </w:r>
    </w:p>
    <w:p xmlns:wp14="http://schemas.microsoft.com/office/word/2010/wordml" w:rsidR="00DD5117" w:rsidRDefault="00DD5117" w14:paraId="1767B8A2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05C8C7EA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4E5EA8FA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7E0BDF11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6A57F1B1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13C326F3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7627DBB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0F6B4AA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39987423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4853B841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0125231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A25747A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0E86812A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5CCB594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9B8D95D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4B30439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8C88AEA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8BEFD2A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ADC656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1BE5879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7A76422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66ECFF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03B8F84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9206A88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E23668C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8432EA4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7B7A70C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11B73772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0396AF21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71887C79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484C838E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D1E5026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72D86B2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6B9FBD70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B7FD67C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09DE06F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38D6B9B6" wp14:textId="77777777"/>
    <w:p xmlns:wp14="http://schemas.microsoft.com/office/word/2010/wordml" w:rsidR="00DD5117" w:rsidRDefault="00DD5117" w14:paraId="112240A1" wp14:textId="77777777">
      <w:pPr>
        <w:pStyle w:val="Titre2"/>
        <w:tabs>
          <w:tab w:val="left" w:pos="576"/>
        </w:tabs>
        <w:ind w:left="576"/>
      </w:pPr>
      <w:bookmarkStart w:name="__RefHeading___Toc188446696" w:id="26"/>
      <w:bookmarkEnd w:id="26"/>
      <w:r>
        <w:t>Cas d’utilisation n°4 Visualiser l’historique des réservation de covoiturages</w:t>
      </w:r>
    </w:p>
    <w:p xmlns:wp14="http://schemas.microsoft.com/office/word/2010/wordml" w:rsidR="00DD5117" w:rsidRDefault="00DD5117" w14:paraId="69BA3968" wp14:textId="77777777">
      <w:pPr>
        <w:pStyle w:val="Titre3"/>
        <w:numPr>
          <w:ilvl w:val="2"/>
          <w:numId w:val="1"/>
        </w:numPr>
      </w:pPr>
      <w:bookmarkStart w:name="__RefHeading___Toc188446697" w:id="27"/>
      <w:bookmarkEnd w:id="27"/>
      <w:r>
        <w:t>Présentation de la fonctionnalité</w:t>
      </w:r>
    </w:p>
    <w:p xmlns:wp14="http://schemas.microsoft.com/office/word/2010/wordml" w:rsidR="00DD5117" w:rsidRDefault="00DD5117" w14:paraId="146BE5ED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65D28F94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4E9F57B5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55861980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1CD5028F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22F860BB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6AC012C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C74F734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3B34E027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698536F5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BC1BAF2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1C988F9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1A2C4CD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8E1534E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B22BB7D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BC1B4C1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6799070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7B246DD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51913F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B8444A1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BF89DA3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A56BAB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45CFFFC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C3E0E74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1730C0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9649DC6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6A1FAB9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257540E9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0C56CF45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76BB753C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66216253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DDAE79C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5F01B72A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4795C7FB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13DA1E0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BAEE7BB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75CAC6F5" wp14:textId="77777777"/>
    <w:p xmlns:wp14="http://schemas.microsoft.com/office/word/2010/wordml" w:rsidR="00DD5117" w:rsidRDefault="00DD5117" w14:paraId="66060428" wp14:textId="77777777">
      <w:pPr>
        <w:pStyle w:val="Normal1"/>
      </w:pPr>
    </w:p>
    <w:p xmlns:wp14="http://schemas.microsoft.com/office/word/2010/wordml" w:rsidR="00DD5117" w:rsidRDefault="00DD5117" w14:paraId="7E5D8E89" wp14:textId="77777777">
      <w:pPr>
        <w:pStyle w:val="Titre1"/>
        <w:ind w:left="432" w:right="31" w:hanging="432"/>
      </w:pPr>
      <w:bookmarkStart w:name="__RefHeading___Toc188446698" w:id="28"/>
      <w:bookmarkEnd w:id="28"/>
      <w:r>
        <w:t>Focus fonctionnel : ORGANISER A UN COVOITURAGE</w:t>
      </w:r>
    </w:p>
    <w:p xmlns:wp14="http://schemas.microsoft.com/office/word/2010/wordml" w:rsidR="00DD5117" w:rsidRDefault="00DD5117" w14:paraId="1D0656FE" wp14:textId="77777777">
      <w:pPr>
        <w:pStyle w:val="Normal1"/>
        <w:ind w:right="-216"/>
      </w:pPr>
    </w:p>
    <w:p xmlns:wp14="http://schemas.microsoft.com/office/word/2010/wordml" w:rsidR="00DD5117" w:rsidRDefault="00DD5117" w14:paraId="4370F169" wp14:textId="77777777">
      <w:pPr>
        <w:pStyle w:val="Titre2"/>
        <w:ind w:left="0" w:firstLine="0"/>
      </w:pPr>
      <w:bookmarkStart w:name="__RefHeading___Toc188446699" w:id="29"/>
      <w:bookmarkEnd w:id="29"/>
      <w:r>
        <w:t>Cas d’utilisation n°12 visualiser la liste des covoiturages organisés</w:t>
      </w:r>
    </w:p>
    <w:p xmlns:wp14="http://schemas.microsoft.com/office/word/2010/wordml" w:rsidR="00DD5117" w:rsidRDefault="00DD5117" w14:paraId="745734AC" wp14:textId="77777777">
      <w:pPr>
        <w:pStyle w:val="Titre3"/>
        <w:numPr>
          <w:ilvl w:val="2"/>
          <w:numId w:val="1"/>
        </w:numPr>
      </w:pPr>
      <w:bookmarkStart w:name="__RefHeading___Toc188446700" w:id="30"/>
      <w:bookmarkEnd w:id="30"/>
      <w:r>
        <w:t>Présentation de la fonctionnalité</w:t>
      </w:r>
    </w:p>
    <w:p xmlns:wp14="http://schemas.microsoft.com/office/word/2010/wordml" w:rsidR="00DD5117" w:rsidRDefault="00DD5117" w14:paraId="7F8397A5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03FB9F69" wp14:textId="77777777">
      <w:pPr>
        <w:pStyle w:val="Normal1"/>
      </w:pPr>
      <w:r>
        <w:t xml:space="preserve">Liste toutes les réservations de covoiturage réservé en cours, et permet de visualiser les historiques de réservation </w:t>
      </w:r>
    </w:p>
    <w:p xmlns:wp14="http://schemas.microsoft.com/office/word/2010/wordml" w:rsidR="00DD5117" w:rsidRDefault="00DD5117" w14:paraId="5A18C947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547B42EF" wp14:textId="77777777">
      <w:pPr>
        <w:pStyle w:val="Normal1"/>
      </w:pPr>
      <w:r>
        <w:t xml:space="preserve">User connecté. ET si la liste est pas vide </w:t>
      </w:r>
    </w:p>
    <w:p xmlns:wp14="http://schemas.microsoft.com/office/word/2010/wordml" w:rsidR="00DD5117" w:rsidRDefault="00DD5117" w14:paraId="0F7C177C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7B37605A" wp14:textId="77777777"/>
    <w:p xmlns:wp14="http://schemas.microsoft.com/office/word/2010/wordml" w:rsidR="00DD5117" w:rsidRDefault="00DD5117" w14:paraId="394798F2" wp14:textId="77777777">
      <w:pPr>
        <w:jc w:val="center"/>
      </w:pPr>
    </w:p>
    <w:p xmlns:wp14="http://schemas.microsoft.com/office/word/2010/wordml" w:rsidR="00DD5117" w:rsidRDefault="00DD5117" w14:paraId="6FD51A1D" wp14:textId="77777777">
      <w:pPr>
        <w:pStyle w:val="Titre4"/>
        <w:ind w:left="0" w:firstLine="0"/>
      </w:pPr>
      <w:r>
        <w:t>Actions</w:t>
      </w:r>
    </w:p>
    <w:p xmlns:wp14="http://schemas.microsoft.com/office/word/2010/wordml" w:rsidR="00DD5117" w:rsidRDefault="00DD5117" w14:paraId="06BDA5C9" wp14:textId="77777777">
      <w:pPr>
        <w:pStyle w:val="Normal1"/>
      </w:pPr>
      <w:r>
        <w:t xml:space="preserve">Accès possible à l’historique </w:t>
      </w:r>
    </w:p>
    <w:p xmlns:wp14="http://schemas.microsoft.com/office/word/2010/wordml" w:rsidR="00DD5117" w:rsidRDefault="00DD5117" w14:paraId="4AEF7B55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3889A505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371D0229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7735989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56D36AAB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1C45B44A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474E532" wp14:textId="77777777">
            <w:pPr>
              <w:pStyle w:val="Normal1"/>
            </w:pPr>
            <w:r>
              <w:t>1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BA6B332" wp14:textId="77777777">
            <w:pPr>
              <w:pStyle w:val="Normal1"/>
              <w:jc w:val="left"/>
            </w:pPr>
            <w:r>
              <w:t xml:space="preserve">On affiche toutes les réservations de covoiturage en cours : </w:t>
            </w:r>
            <w:r>
              <w:br/>
            </w:r>
            <w:r>
              <w:t>- date de covoiturage n’est pas passé</w:t>
            </w:r>
            <w:r>
              <w:br/>
            </w:r>
            <w:r>
              <w:t>- covoiturage n’est pas annuel</w:t>
            </w:r>
          </w:p>
        </w:tc>
      </w:tr>
      <w:tr xmlns:wp14="http://schemas.microsoft.com/office/word/2010/wordml" w:rsidR="00000000" w14:paraId="231CE365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F8B1BD1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9079D35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CC90DE1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C1EB605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7686DC7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BDE1AC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E4E1A0D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3BD644D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C1B8CA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BC513E1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A3FAC43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1F54F2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7E15237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BBD94B2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75035A7A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62687A48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5854DE7F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7D8A19F4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3A9B700C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FC32FC6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33F7ADB3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CA7ADD4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5DB7566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314EE24A" wp14:textId="77777777"/>
    <w:p xmlns:wp14="http://schemas.microsoft.com/office/word/2010/wordml" w:rsidR="00DD5117" w:rsidRDefault="00DD5117" w14:paraId="76614669" wp14:textId="77777777">
      <w:pPr>
        <w:pStyle w:val="Normal1"/>
      </w:pPr>
    </w:p>
    <w:p xmlns:wp14="http://schemas.microsoft.com/office/word/2010/wordml" w:rsidR="00DD5117" w:rsidRDefault="00DD5117" w14:paraId="57590049" wp14:textId="77777777">
      <w:pPr>
        <w:pStyle w:val="Normal1"/>
      </w:pPr>
    </w:p>
    <w:p xmlns:wp14="http://schemas.microsoft.com/office/word/2010/wordml" w:rsidR="00DD5117" w:rsidRDefault="00DD5117" w14:paraId="3C004519" wp14:textId="77777777">
      <w:pPr>
        <w:pStyle w:val="Titre2"/>
        <w:ind w:left="0" w:firstLine="0"/>
      </w:pPr>
      <w:bookmarkStart w:name="__RefHeading___Toc188446701" w:id="31"/>
      <w:bookmarkEnd w:id="31"/>
      <w:r>
        <w:t>Cas d’utilisation n°17 visualiser le détail de covoiturage organisé</w:t>
      </w:r>
    </w:p>
    <w:p xmlns:wp14="http://schemas.microsoft.com/office/word/2010/wordml" w:rsidR="00DD5117" w:rsidRDefault="00DD5117" w14:paraId="0D46F555" wp14:textId="77777777">
      <w:pPr>
        <w:pStyle w:val="Titre3"/>
        <w:numPr>
          <w:ilvl w:val="2"/>
          <w:numId w:val="1"/>
        </w:numPr>
      </w:pPr>
      <w:bookmarkStart w:name="__RefHeading___Toc188446702" w:id="32"/>
      <w:bookmarkEnd w:id="32"/>
      <w:r>
        <w:t>Présentation de la fonctionnalité</w:t>
      </w:r>
    </w:p>
    <w:p xmlns:wp14="http://schemas.microsoft.com/office/word/2010/wordml" w:rsidR="00DD5117" w:rsidRDefault="00DD5117" w14:paraId="326406E6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1C59F028" wp14:textId="77777777">
      <w:pPr>
        <w:pStyle w:val="Normal1"/>
      </w:pPr>
      <w:r>
        <w:t>Liste toutes les réservations de covoiturage réservé en cours, et permet de visualiser les historiques de réservation</w:t>
      </w:r>
    </w:p>
    <w:p xmlns:wp14="http://schemas.microsoft.com/office/word/2010/wordml" w:rsidR="00DD5117" w:rsidRDefault="00DD5117" w14:paraId="204C142A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74F665D3" wp14:textId="77777777">
      <w:pPr>
        <w:pStyle w:val="Normal1"/>
      </w:pPr>
      <w:r>
        <w:t>User connecter.</w:t>
      </w:r>
    </w:p>
    <w:p xmlns:wp14="http://schemas.microsoft.com/office/word/2010/wordml" w:rsidR="00DD5117" w:rsidRDefault="00DD5117" w14:paraId="0E7E7770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0C5B615A" wp14:textId="77777777"/>
    <w:p xmlns:wp14="http://schemas.microsoft.com/office/word/2010/wordml" w:rsidR="00DD5117" w:rsidRDefault="00DD5117" w14:paraId="792F1AA2" wp14:textId="77777777">
      <w:pPr>
        <w:jc w:val="center"/>
      </w:pPr>
    </w:p>
    <w:p xmlns:wp14="http://schemas.microsoft.com/office/word/2010/wordml" w:rsidR="00DD5117" w:rsidRDefault="00DD5117" w14:paraId="750DB113" wp14:textId="77777777">
      <w:pPr>
        <w:pStyle w:val="Titre4"/>
        <w:ind w:left="0" w:firstLine="0"/>
      </w:pPr>
      <w:r>
        <w:t>Actions</w:t>
      </w:r>
    </w:p>
    <w:p xmlns:wp14="http://schemas.microsoft.com/office/word/2010/wordml" w:rsidR="00DD5117" w:rsidRDefault="00DD5117" w14:paraId="4966CF95" wp14:textId="77777777">
      <w:pPr>
        <w:pStyle w:val="Normal1"/>
      </w:pPr>
      <w:r>
        <w:t xml:space="preserve">Accès possible à l’historique </w:t>
      </w:r>
    </w:p>
    <w:p xmlns:wp14="http://schemas.microsoft.com/office/word/2010/wordml" w:rsidR="00DD5117" w:rsidRDefault="00DD5117" w14:paraId="18A3B900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1A499DFC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5BF5AF1F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35ADD8F6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FDE4F6B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5E7E3C41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3F828E4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AC57CB0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23BD66DB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62C853A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186B13D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0A9C968D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B15D92B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C57C439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D62A9F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1AFCBA0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D404BC9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AFAC06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05B8FD9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1319B8A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AB71995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5F5DB3F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1A560F4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0C1DD40E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4D60E1A9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70DF735C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351DB85E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6089CA45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F653C9A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4641DDA4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A413BF6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0FA4233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33D28B4B" wp14:textId="77777777"/>
    <w:p xmlns:wp14="http://schemas.microsoft.com/office/word/2010/wordml" w:rsidR="00DD5117" w:rsidRDefault="00DD5117" w14:paraId="7B2F0F23" wp14:textId="77777777">
      <w:pPr>
        <w:pStyle w:val="Titre2"/>
        <w:ind w:left="0" w:firstLine="0"/>
      </w:pPr>
      <w:bookmarkStart w:name="__RefHeading___Toc188446703" w:id="33"/>
      <w:bookmarkEnd w:id="33"/>
      <w:r>
        <w:t>Cas d’utilisation n°13 Annuler un covoiturage</w:t>
      </w:r>
    </w:p>
    <w:p xmlns:wp14="http://schemas.microsoft.com/office/word/2010/wordml" w:rsidR="00DD5117" w:rsidRDefault="00DD5117" w14:paraId="22EB5077" wp14:textId="77777777">
      <w:pPr>
        <w:pStyle w:val="Titre3"/>
        <w:numPr>
          <w:ilvl w:val="2"/>
          <w:numId w:val="1"/>
        </w:numPr>
      </w:pPr>
      <w:bookmarkStart w:name="__RefHeading___Toc188446704" w:id="34"/>
      <w:bookmarkEnd w:id="34"/>
      <w:r>
        <w:t>Présentation de la fonctionnalité</w:t>
      </w:r>
    </w:p>
    <w:p xmlns:wp14="http://schemas.microsoft.com/office/word/2010/wordml" w:rsidR="00DD5117" w:rsidRDefault="00DD5117" w14:paraId="6693A9D0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47999FE1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16B03FCA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6FF7C4F5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00BE53C6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37EFA3E3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2CB5A963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2679D0C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5E8126D8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41C6AC2A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DC44586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FFCBC07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EE8AC5C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95E67BA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728B4D0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930DE5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BA27DD0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4959D4B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D9D7C4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68BA3C7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BD58BA2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ACB8EB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D4748AD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357A966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5D425CB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246F617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4690661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08F0ABCD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14906D8D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74539910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7C16F96E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54158F2B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6D3EDE0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5C06AAAD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A7E0CF2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9DE2DC9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60FA6563" wp14:textId="77777777"/>
    <w:p xmlns:wp14="http://schemas.microsoft.com/office/word/2010/wordml" w:rsidR="00DD5117" w:rsidRDefault="00DD5117" w14:paraId="1D79E3B4" wp14:textId="77777777">
      <w:pPr>
        <w:pStyle w:val="Titre2"/>
        <w:ind w:left="0" w:firstLine="0"/>
      </w:pPr>
      <w:bookmarkStart w:name="__RefHeading___Toc188446705" w:id="35"/>
      <w:bookmarkEnd w:id="35"/>
      <w:r>
        <w:t>Cas d’utilisation n°9 Créer un covoiturage</w:t>
      </w:r>
    </w:p>
    <w:p xmlns:wp14="http://schemas.microsoft.com/office/word/2010/wordml" w:rsidR="00DD5117" w:rsidRDefault="00DD5117" w14:paraId="2906205B" wp14:textId="77777777">
      <w:pPr>
        <w:pStyle w:val="Titre3"/>
        <w:numPr>
          <w:ilvl w:val="2"/>
          <w:numId w:val="1"/>
        </w:numPr>
      </w:pPr>
      <w:bookmarkStart w:name="__RefHeading___Toc188446706" w:id="36"/>
      <w:bookmarkEnd w:id="36"/>
      <w:r>
        <w:t>Présentation de la fonctionnalité</w:t>
      </w:r>
    </w:p>
    <w:p xmlns:wp14="http://schemas.microsoft.com/office/word/2010/wordml" w:rsidR="00DD5117" w:rsidRDefault="00DD5117" w14:paraId="03B436A2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58883E74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36DE4CCB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464C8413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0FDAD67C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1AC5CDBE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3A64574F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A9A235D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9DD41FE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342D4C2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572E399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CEB15CE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25F18D4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1822790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6518E39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AEBDA0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C1B811D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E75FCD0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FB8808B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7A348B1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0FDAA0E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615621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2A56E6C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74AF2BF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9EF8A9C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FCBE6AD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A292896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629CD24B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763AF086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2191599E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65C058EA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3E31E67D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DBB1706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240EE935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673E5AE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0865039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041D98D7" wp14:textId="77777777"/>
    <w:p xmlns:wp14="http://schemas.microsoft.com/office/word/2010/wordml" w:rsidR="00DD5117" w:rsidRDefault="00DD5117" w14:paraId="3B5EB45B" wp14:textId="77777777">
      <w:pPr>
        <w:pStyle w:val="Titre2"/>
        <w:ind w:left="0" w:firstLine="0"/>
      </w:pPr>
      <w:bookmarkStart w:name="__RefHeading___Toc188446707" w:id="37"/>
      <w:bookmarkEnd w:id="37"/>
      <w:r>
        <w:t>Cas d’utilisation n°10 choisir un véhicule dans un covoiturage</w:t>
      </w:r>
    </w:p>
    <w:p xmlns:wp14="http://schemas.microsoft.com/office/word/2010/wordml" w:rsidR="00DD5117" w:rsidRDefault="00DD5117" w14:paraId="010AF399" wp14:textId="77777777">
      <w:pPr>
        <w:pStyle w:val="Titre3"/>
        <w:numPr>
          <w:ilvl w:val="2"/>
          <w:numId w:val="1"/>
        </w:numPr>
      </w:pPr>
      <w:bookmarkStart w:name="__RefHeading___Toc188446708" w:id="38"/>
      <w:bookmarkEnd w:id="38"/>
      <w:r>
        <w:t>Présentation de la fonctionnalité</w:t>
      </w:r>
    </w:p>
    <w:p xmlns:wp14="http://schemas.microsoft.com/office/word/2010/wordml" w:rsidR="00DD5117" w:rsidRDefault="00DD5117" w14:paraId="2E29F70C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22A1C4B8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6137A57C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353B1829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5934630A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5AB7C0C5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76BECE5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1D9884B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61F27B7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55B33694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455F193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C2776EB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053B884B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43E22B7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5342E60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A7928A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D048B33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EB89DE8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9BCADF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FA70155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D62D461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B538514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D3B31DB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78B034E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0DEED9F4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916E94D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92506DD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4F5F3E62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21D09C6A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31CD0C16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1D6F974F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0A205BA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C6E3082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06D9755D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FD8715F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43C4361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6BDFDFC2" wp14:textId="77777777"/>
    <w:p xmlns:wp14="http://schemas.microsoft.com/office/word/2010/wordml" w:rsidR="00DD5117" w:rsidRDefault="00DD5117" w14:paraId="2E883C8E" wp14:textId="77777777">
      <w:pPr>
        <w:pStyle w:val="Titre2"/>
        <w:ind w:left="0" w:firstLine="0"/>
      </w:pPr>
      <w:bookmarkStart w:name="__RefHeading___Toc188446709" w:id="39"/>
      <w:bookmarkEnd w:id="39"/>
      <w:r>
        <w:t>Cas d’utilisation n°11 créer un véhicule</w:t>
      </w:r>
    </w:p>
    <w:p xmlns:wp14="http://schemas.microsoft.com/office/word/2010/wordml" w:rsidR="00DD5117" w:rsidRDefault="00DD5117" w14:paraId="2627D353" wp14:textId="77777777">
      <w:pPr>
        <w:pStyle w:val="Titre3"/>
        <w:numPr>
          <w:ilvl w:val="2"/>
          <w:numId w:val="1"/>
        </w:numPr>
      </w:pPr>
      <w:bookmarkStart w:name="__RefHeading___Toc188446710" w:id="40"/>
      <w:bookmarkEnd w:id="40"/>
      <w:r>
        <w:t>Présentation de la fonctionnalité</w:t>
      </w:r>
    </w:p>
    <w:p xmlns:wp14="http://schemas.microsoft.com/office/word/2010/wordml" w:rsidR="00DD5117" w:rsidRDefault="00DD5117" w14:paraId="3ED4823F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1C258C5D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4CC9628D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46164C1B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58F3BFEE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41F9AE5E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300F69AA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30D8859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515382E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00F03A6D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930E822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0E36DAB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C484B9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A29BE50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2D85219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0D6B3F6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0E614BE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CE19BC3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094C460A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13BE8D5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3966B72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EB7D3A3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F34CF9C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3536548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78FD529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EC3490B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71AE1F2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6A8DE7D8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1374AFE7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4AE5B7AF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1FC934FD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880F61E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3FFAD51B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498091E7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955E093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73CA931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12C42424" wp14:textId="77777777"/>
    <w:p xmlns:wp14="http://schemas.microsoft.com/office/word/2010/wordml" w:rsidR="00DD5117" w:rsidRDefault="00DD5117" w14:paraId="2A0577AE" wp14:textId="77777777">
      <w:pPr>
        <w:pStyle w:val="Titre2"/>
        <w:ind w:left="0" w:firstLine="0"/>
      </w:pPr>
      <w:bookmarkStart w:name="__RefHeading___Toc188446711" w:id="41"/>
      <w:bookmarkEnd w:id="41"/>
      <w:r>
        <w:t>Cas d’utilisation n°14 modifier un covoiturage</w:t>
      </w:r>
    </w:p>
    <w:p xmlns:wp14="http://schemas.microsoft.com/office/word/2010/wordml" w:rsidR="00DD5117" w:rsidRDefault="00DD5117" w14:paraId="529DF5F7" wp14:textId="77777777">
      <w:pPr>
        <w:pStyle w:val="Titre3"/>
        <w:numPr>
          <w:ilvl w:val="2"/>
          <w:numId w:val="1"/>
        </w:numPr>
      </w:pPr>
      <w:bookmarkStart w:name="__RefHeading___Toc188446712" w:id="42"/>
      <w:bookmarkEnd w:id="42"/>
      <w:r>
        <w:t>Présentation de la fonctionnalité</w:t>
      </w:r>
    </w:p>
    <w:p xmlns:wp14="http://schemas.microsoft.com/office/word/2010/wordml" w:rsidR="00DD5117" w:rsidRDefault="00DD5117" w14:paraId="5B3D742E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1F79AAAC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284E3628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7EE13EBC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08DC3330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379CA55B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67DAE33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A7656EC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5A0A493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5ABF93C4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1DCB018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B644A8D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77D016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DCED413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82C48EB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6B7498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40E3925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677290C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AE051A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1AC96C2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49BF8C6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7A46D19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3FF859C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EF46479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9E0ACE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2E94320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AB58C42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250614B4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55A55F5A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4EA9BA15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7E684257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A69F4AE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BA6F683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3FB139B2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332107B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DC73258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5D98A3F1" wp14:textId="77777777"/>
    <w:p xmlns:wp14="http://schemas.microsoft.com/office/word/2010/wordml" w:rsidR="00DD5117" w:rsidRDefault="00DD5117" w14:paraId="2887D8F1" wp14:textId="77777777">
      <w:pPr>
        <w:pStyle w:val="Titre2"/>
        <w:ind w:left="0" w:firstLine="0"/>
      </w:pPr>
      <w:bookmarkStart w:name="__RefHeading___Toc188446713" w:id="43"/>
      <w:bookmarkEnd w:id="43"/>
      <w:r>
        <w:t>Cas d’utilisation n°15 Visualiser l’historique des covoiturages organisés</w:t>
      </w:r>
    </w:p>
    <w:p xmlns:wp14="http://schemas.microsoft.com/office/word/2010/wordml" w:rsidR="00DD5117" w:rsidRDefault="00DD5117" w14:paraId="6B250ED8" wp14:textId="77777777">
      <w:pPr>
        <w:pStyle w:val="Titre3"/>
        <w:numPr>
          <w:ilvl w:val="2"/>
          <w:numId w:val="1"/>
        </w:numPr>
      </w:pPr>
      <w:bookmarkStart w:name="__RefHeading___Toc188446714" w:id="44"/>
      <w:bookmarkEnd w:id="44"/>
      <w:r>
        <w:t>Présentation de la fonctionnalité</w:t>
      </w:r>
    </w:p>
    <w:p xmlns:wp14="http://schemas.microsoft.com/office/word/2010/wordml" w:rsidR="00DD5117" w:rsidRDefault="00DD5117" w14:paraId="135E79AB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442372F7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3B3D8229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69F10893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5616FF6E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50C86B8C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073081C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088C260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75FB28A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60EDCC55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BBB8815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5B91B0D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07074C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471868B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810F0D1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2D0D683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2500A49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4E797DC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0A03D3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7757BDE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5AF7EAE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2B8B4C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4638899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633CEB9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22B33C5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E4FB706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B1D477B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1620A4B8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20484747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65BE1F1D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06099397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0D4C173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231BE29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5AAA5A34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AFAB436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DFDBF7B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2CF4F7F8" wp14:textId="77777777">
      <w:pPr>
        <w:pStyle w:val="Titre1"/>
        <w:ind w:left="432" w:right="31" w:hanging="432"/>
      </w:pPr>
      <w:bookmarkStart w:name="__RefHeading___Toc188446715" w:id="45"/>
      <w:bookmarkEnd w:id="45"/>
      <w:r>
        <w:t>Focus fonctionnel : RESERVER A UN VEHICULE DE SERVICE</w:t>
      </w:r>
    </w:p>
    <w:p xmlns:wp14="http://schemas.microsoft.com/office/word/2010/wordml" w:rsidR="00DD5117" w:rsidRDefault="00DD5117" w14:paraId="1B58C3FC" wp14:textId="77777777">
      <w:pPr>
        <w:pStyle w:val="Titre2"/>
        <w:ind w:left="0" w:firstLine="0"/>
      </w:pPr>
      <w:bookmarkStart w:name="__RefHeading___Toc188446716" w:id="46"/>
      <w:bookmarkEnd w:id="46"/>
      <w:r>
        <w:t>Cas d’utilisation n°16 visualiser les demandes de véhicule de service</w:t>
      </w:r>
    </w:p>
    <w:p xmlns:wp14="http://schemas.microsoft.com/office/word/2010/wordml" w:rsidR="00DD5117" w:rsidRDefault="00DD5117" w14:paraId="37570595" wp14:textId="77777777">
      <w:pPr>
        <w:pStyle w:val="Titre3"/>
        <w:numPr>
          <w:ilvl w:val="2"/>
          <w:numId w:val="1"/>
        </w:numPr>
      </w:pPr>
      <w:bookmarkStart w:name="__RefHeading___Toc188446717" w:id="47"/>
      <w:bookmarkEnd w:id="47"/>
      <w:r>
        <w:t>Présentation de la fonctionnalité</w:t>
      </w:r>
    </w:p>
    <w:p xmlns:wp14="http://schemas.microsoft.com/office/word/2010/wordml" w:rsidR="00DD5117" w:rsidRDefault="00DD5117" w14:paraId="51E14FE4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61356FB5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048A6E32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3FA955F0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7EBFB921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042C5D41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1D361C5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966058E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6D511832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4D2E12B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08F224F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E6D6F63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A85A0A4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DE5B16B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B969857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71D14B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29C2BED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FE634FD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2037AD4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1C94982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2A1F980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A972811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314E309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00079F4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9228BF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A86D647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99D8616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4FF47F81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15F34F42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491D2769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7148AD34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33FD774F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743AE5C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75875BE3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F5CD9ED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07B17AE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4EF7FBD7" wp14:textId="77777777"/>
    <w:p xmlns:wp14="http://schemas.microsoft.com/office/word/2010/wordml" w:rsidR="00DD5117" w:rsidRDefault="00DD5117" w14:paraId="740C982E" wp14:textId="77777777"/>
    <w:p xmlns:wp14="http://schemas.microsoft.com/office/word/2010/wordml" w:rsidR="00DD5117" w:rsidRDefault="00DD5117" w14:paraId="15C78039" wp14:textId="77777777"/>
    <w:p xmlns:wp14="http://schemas.microsoft.com/office/word/2010/wordml" w:rsidR="00DD5117" w:rsidRDefault="00DD5117" w14:paraId="527D639D" wp14:textId="77777777"/>
    <w:p xmlns:wp14="http://schemas.microsoft.com/office/word/2010/wordml" w:rsidR="00DD5117" w:rsidRDefault="00DD5117" w14:paraId="5101B52C" wp14:textId="77777777"/>
    <w:p xmlns:wp14="http://schemas.microsoft.com/office/word/2010/wordml" w:rsidR="00DD5117" w:rsidRDefault="00DD5117" w14:paraId="3C8EC45C" wp14:textId="77777777"/>
    <w:p xmlns:wp14="http://schemas.microsoft.com/office/word/2010/wordml" w:rsidR="00DD5117" w:rsidRDefault="00DD5117" w14:paraId="326DC100" wp14:textId="77777777"/>
    <w:p xmlns:wp14="http://schemas.microsoft.com/office/word/2010/wordml" w:rsidR="00DD5117" w:rsidRDefault="00DD5117" w14:paraId="0A821549" wp14:textId="77777777"/>
    <w:p xmlns:wp14="http://schemas.microsoft.com/office/word/2010/wordml" w:rsidR="00DD5117" w:rsidRDefault="00DD5117" w14:paraId="66FDCF4E" wp14:textId="77777777"/>
    <w:p xmlns:wp14="http://schemas.microsoft.com/office/word/2010/wordml" w:rsidR="00DD5117" w:rsidRDefault="00DD5117" w14:paraId="3BEE236D" wp14:textId="77777777"/>
    <w:p xmlns:wp14="http://schemas.microsoft.com/office/word/2010/wordml" w:rsidR="00DD5117" w:rsidRDefault="00DD5117" w14:paraId="0CCC0888" wp14:textId="77777777"/>
    <w:p xmlns:wp14="http://schemas.microsoft.com/office/word/2010/wordml" w:rsidR="00DD5117" w:rsidRDefault="00DD5117" w14:paraId="4A990D24" wp14:textId="77777777"/>
    <w:p xmlns:wp14="http://schemas.microsoft.com/office/word/2010/wordml" w:rsidR="00DD5117" w:rsidRDefault="00DD5117" w14:paraId="603CC4DB" wp14:textId="77777777"/>
    <w:p xmlns:wp14="http://schemas.microsoft.com/office/word/2010/wordml" w:rsidR="00DD5117" w:rsidRDefault="00DD5117" w14:paraId="5BAD3425" wp14:textId="77777777"/>
    <w:p xmlns:wp14="http://schemas.microsoft.com/office/word/2010/wordml" w:rsidR="00DD5117" w:rsidRDefault="00DD5117" w14:paraId="0C7D08AC" wp14:textId="77777777"/>
    <w:p xmlns:wp14="http://schemas.microsoft.com/office/word/2010/wordml" w:rsidR="00DD5117" w:rsidRDefault="00DD5117" w14:paraId="7592F8B7" wp14:textId="77777777">
      <w:pPr>
        <w:pStyle w:val="Titre2"/>
        <w:ind w:left="0" w:firstLine="0"/>
      </w:pPr>
      <w:bookmarkStart w:name="__RefHeading___Toc188446718" w:id="48"/>
      <w:bookmarkEnd w:id="48"/>
      <w:r>
        <w:t>Cas d’utilisation n°18 modifier une demande de véhicule de service</w:t>
      </w:r>
    </w:p>
    <w:p xmlns:wp14="http://schemas.microsoft.com/office/word/2010/wordml" w:rsidR="00DD5117" w:rsidRDefault="00DD5117" w14:paraId="4C53BFB9" wp14:textId="77777777">
      <w:pPr>
        <w:pStyle w:val="Titre3"/>
        <w:numPr>
          <w:ilvl w:val="2"/>
          <w:numId w:val="1"/>
        </w:numPr>
      </w:pPr>
      <w:bookmarkStart w:name="__RefHeading___Toc188446719" w:id="49"/>
      <w:bookmarkEnd w:id="49"/>
      <w:r>
        <w:t>Présentation de la fonctionnalité</w:t>
      </w:r>
    </w:p>
    <w:p xmlns:wp14="http://schemas.microsoft.com/office/word/2010/wordml" w:rsidR="00DD5117" w:rsidRDefault="00DD5117" w14:paraId="63A9E18D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7CC31B97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0964E1BC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4A6C2504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4D771CD5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37A31054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3E84C0D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32FC9A63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5E050F9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7DC8C081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477E574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FD9042A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187215F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ADBB072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52D4810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A7397B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0611B44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2D3F89E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B7F1F1D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F2CE385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780AF0D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878E8A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E3F92EC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6FC4A0D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29180D8B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4CA68B3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DC2ECC6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5ECFF101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17E952C2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79796693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2F6CC950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C090377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4DA0CE3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21D5CCE1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7297C67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AA0EBF9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048740F3" wp14:textId="77777777"/>
    <w:p xmlns:wp14="http://schemas.microsoft.com/office/word/2010/wordml" w:rsidR="00DD5117" w:rsidRDefault="00DD5117" w14:paraId="09861E0D" wp14:textId="77777777">
      <w:pPr>
        <w:pStyle w:val="Titre2"/>
        <w:ind w:left="0" w:firstLine="0"/>
      </w:pPr>
      <w:bookmarkStart w:name="__RefHeading___Toc188446720" w:id="50"/>
      <w:bookmarkEnd w:id="50"/>
      <w:r>
        <w:t>Cas d’utilisation n°20 visualiser l’historique des demandes de véhicule de service</w:t>
      </w:r>
    </w:p>
    <w:p xmlns:wp14="http://schemas.microsoft.com/office/word/2010/wordml" w:rsidR="00DD5117" w:rsidRDefault="00DD5117" w14:paraId="219109A5" wp14:textId="77777777">
      <w:pPr>
        <w:pStyle w:val="Titre3"/>
        <w:numPr>
          <w:ilvl w:val="2"/>
          <w:numId w:val="1"/>
        </w:numPr>
      </w:pPr>
      <w:bookmarkStart w:name="__RefHeading___Toc188446721" w:id="51"/>
      <w:bookmarkEnd w:id="51"/>
      <w:r>
        <w:t>Présentation de la fonctionnalité</w:t>
      </w:r>
    </w:p>
    <w:p xmlns:wp14="http://schemas.microsoft.com/office/word/2010/wordml" w:rsidR="00DD5117" w:rsidRDefault="00DD5117" w14:paraId="1556278F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5965CB56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5C33EA55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394B4EF3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6E2DB976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51371A77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2E4FA41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5FBFC63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46C4EA5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732434A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328BB07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56AC6DA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291EBB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35B5F8E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8AA98D6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61A5AC4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E635835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65A1408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B6F55F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1772424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1049383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0283049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CEE1DAF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D16AC41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528150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060BBF8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2A4EA11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35433028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5413C0CD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5A1EA135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38"/>
        <w:gridCol w:w="8676"/>
      </w:tblGrid>
      <w:tr xmlns:wp14="http://schemas.microsoft.com/office/word/2010/wordml" w:rsidR="00000000" w14:paraId="0B50E9E4" wp14:textId="77777777">
        <w:tc>
          <w:tcPr>
            <w:tcW w:w="12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EBE0CE0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08EF251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35EB1D25" wp14:textId="77777777">
        <w:tc>
          <w:tcPr>
            <w:tcW w:w="12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8717D39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3CDD192" wp14:textId="77777777">
            <w:pPr>
              <w:pStyle w:val="Normal1"/>
            </w:pPr>
            <w:r>
              <w:t>…</w:t>
            </w:r>
          </w:p>
        </w:tc>
      </w:tr>
      <w:tr xmlns:wp14="http://schemas.microsoft.com/office/word/2010/wordml" w:rsidR="00000000" w14:paraId="3F631E2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3C4A603F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3CCD223F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5338A72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1DAA4D5" wp14:textId="77777777">
            <w:pPr>
              <w:pStyle w:val="Normal1"/>
              <w:snapToGrid w:val="0"/>
            </w:pPr>
          </w:p>
        </w:tc>
        <w:tc>
          <w:tcPr>
            <w:tcW w:w="87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AEAF47F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61F0E1D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1204978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81B37BA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B789AE9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4946470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E500C74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EA6B2CD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B3A5492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4CD1D1F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A705124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CD3A662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C5BEDD8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9235EF9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617D0C0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2915484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0DE8862D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49BA3705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03B94F49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463755C3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E6C405F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2E59057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0CC8CB46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D846F5D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DE3F060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62F015AF" wp14:textId="77777777"/>
    <w:p xmlns:wp14="http://schemas.microsoft.com/office/word/2010/wordml" w:rsidR="00DD5117" w:rsidRDefault="00DD5117" w14:paraId="1B15DD1D" wp14:textId="77777777"/>
    <w:p xmlns:wp14="http://schemas.microsoft.com/office/word/2010/wordml" w:rsidR="00DD5117" w:rsidRDefault="00DD5117" w14:paraId="6E681184" wp14:textId="77777777"/>
    <w:p xmlns:wp14="http://schemas.microsoft.com/office/word/2010/wordml" w:rsidR="00DD5117" w:rsidRDefault="00DD5117" w14:paraId="59BEF715" wp14:textId="77777777">
      <w:pPr>
        <w:pStyle w:val="Titre2"/>
        <w:ind w:left="0" w:firstLine="0"/>
      </w:pPr>
      <w:bookmarkStart w:name="__RefHeading___Toc188446722" w:id="52"/>
      <w:bookmarkStart w:name="_Hlk188430451" w:id="53"/>
      <w:bookmarkEnd w:id="52"/>
      <w:r>
        <w:t>Cas d’utilisation n°19 annuler une demande de véhicule de service</w:t>
      </w:r>
    </w:p>
    <w:p xmlns:wp14="http://schemas.microsoft.com/office/word/2010/wordml" w:rsidR="00DD5117" w:rsidRDefault="00DD5117" w14:paraId="6421BECB" wp14:textId="77777777">
      <w:pPr>
        <w:pStyle w:val="Titre3"/>
        <w:numPr>
          <w:ilvl w:val="2"/>
          <w:numId w:val="1"/>
        </w:numPr>
      </w:pPr>
      <w:bookmarkStart w:name="__RefHeading___Toc188446723" w:id="54"/>
      <w:bookmarkEnd w:id="54"/>
      <w:r>
        <w:t>Présentation de la fonctionnalité</w:t>
      </w:r>
    </w:p>
    <w:p xmlns:wp14="http://schemas.microsoft.com/office/word/2010/wordml" w:rsidR="00DD5117" w:rsidRDefault="00DD5117" w14:paraId="1059F83C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6E7A19C7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566C804F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1D65F17A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5FBFE026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230165FA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330EA8D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052BBE4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2D54570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7CB33CA5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7414610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81DF2CB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868FDE4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E222898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6788234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994D55C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FFD7141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7A6A0F0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22CBE2A3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E35F3C1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DF0CA62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737D39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E540EBB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4BA3426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0B99C29C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27E3457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75D53C2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193E1C71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34BFBAF4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7DB1D1D4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07238595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CDA7F6F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6A5799B4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68534AFA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841E4F5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65279ED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711A9A35" wp14:textId="77777777"/>
    <w:p xmlns:wp14="http://schemas.microsoft.com/office/word/2010/wordml" w:rsidR="00DD5117" w:rsidRDefault="00DD5117" w14:paraId="4EE333D4" wp14:textId="77777777"/>
    <w:p xmlns:wp14="http://schemas.microsoft.com/office/word/2010/wordml" w:rsidR="00DD5117" w:rsidRDefault="00DD5117" w14:paraId="0D6BC734" wp14:textId="77777777"/>
    <w:p xmlns:wp14="http://schemas.microsoft.com/office/word/2010/wordml" w:rsidR="00DD5117" w:rsidRDefault="00DD5117" w14:paraId="69461B01" wp14:textId="77777777">
      <w:pPr>
        <w:pStyle w:val="Titre2"/>
        <w:ind w:left="0" w:firstLine="0"/>
      </w:pPr>
      <w:bookmarkStart w:name="__RefHeading___Toc188446724" w:id="55"/>
      <w:bookmarkEnd w:id="55"/>
      <w:r>
        <w:t>Cas d’utilisation n°21 rechercher un véhicule de service</w:t>
      </w:r>
    </w:p>
    <w:p xmlns:wp14="http://schemas.microsoft.com/office/word/2010/wordml" w:rsidR="00DD5117" w:rsidRDefault="00DD5117" w14:paraId="33462701" wp14:textId="77777777">
      <w:pPr>
        <w:pStyle w:val="Titre3"/>
        <w:numPr>
          <w:ilvl w:val="2"/>
          <w:numId w:val="1"/>
        </w:numPr>
      </w:pPr>
      <w:bookmarkStart w:name="__RefHeading___Toc188446725" w:id="56"/>
      <w:bookmarkEnd w:id="56"/>
      <w:r>
        <w:t>Présentation de la fonctionnalité</w:t>
      </w:r>
    </w:p>
    <w:p xmlns:wp14="http://schemas.microsoft.com/office/word/2010/wordml" w:rsidR="00DD5117" w:rsidRDefault="00DD5117" w14:paraId="0796C75A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01E70864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73A30B26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4627D9FF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59AED190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34A104AC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29F1099F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CEE39F6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CF3DE15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114B4F84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AABDC09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F82752B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84021AB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F69B8B7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CA203BD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2A4A864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99DC401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EEB5C65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25425111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54938FC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7EFE50A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1BF876D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F341439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4D1216F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4F0D57A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063A108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517F98F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310A2776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4E399E2C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34223B45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5276A5AF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3585AA3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FC8260B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43BE6A50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39CD7A1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0D29789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6A9A2604" wp14:textId="77777777"/>
    <w:p xmlns:wp14="http://schemas.microsoft.com/office/word/2010/wordml" w:rsidR="00DD5117" w:rsidRDefault="00DD5117" w14:paraId="3DD220FA" wp14:textId="77777777"/>
    <w:p xmlns:wp14="http://schemas.microsoft.com/office/word/2010/wordml" w:rsidR="00DD5117" w:rsidRDefault="00DD5117" w14:paraId="7B186A81" wp14:textId="77777777"/>
    <w:p xmlns:wp14="http://schemas.microsoft.com/office/word/2010/wordml" w:rsidR="00DD5117" w:rsidRDefault="00DD5117" w14:paraId="229C0D7E" wp14:textId="77777777">
      <w:pPr>
        <w:pStyle w:val="Titre2"/>
        <w:ind w:left="0" w:firstLine="0"/>
      </w:pPr>
      <w:bookmarkStart w:name="__RefHeading___Toc188446726" w:id="57"/>
      <w:bookmarkEnd w:id="57"/>
      <w:r>
        <w:t>Cas d’utilisation n°22 réserver un véhicule de service</w:t>
      </w:r>
    </w:p>
    <w:p xmlns:wp14="http://schemas.microsoft.com/office/word/2010/wordml" w:rsidR="00DD5117" w:rsidRDefault="00DD5117" w14:paraId="3E165851" wp14:textId="77777777">
      <w:pPr>
        <w:pStyle w:val="Titre3"/>
        <w:numPr>
          <w:ilvl w:val="2"/>
          <w:numId w:val="1"/>
        </w:numPr>
      </w:pPr>
      <w:bookmarkStart w:name="__RefHeading___Toc188446727" w:id="58"/>
      <w:bookmarkEnd w:id="58"/>
      <w:r>
        <w:t>Présentation de la fonctionnalité</w:t>
      </w:r>
    </w:p>
    <w:p xmlns:wp14="http://schemas.microsoft.com/office/word/2010/wordml" w:rsidR="00DD5117" w:rsidRDefault="00DD5117" w14:paraId="770C40A6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7363298B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7FC731C4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24A91871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3BD28A18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4F24943C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61AFED61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E66B8D8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6D1FFC67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6AD9664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BF7610E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5DC539F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071076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BA7D6E6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3E83F18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2992129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60D9BD4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FBAD364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B3E75C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494A2E6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DC4596E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CC8DE39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1249EFB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1E9947C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C22659F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CC32D0E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413D853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6C1F1940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36228F3C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2A7A9836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500F5694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74C2FC6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3396CD88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013E2613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7CE7A2C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83BF6EF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2C7DA92C" wp14:textId="77777777"/>
    <w:p xmlns:wp14="http://schemas.microsoft.com/office/word/2010/wordml" w:rsidR="00DD5117" w:rsidRDefault="00DD5117" w14:paraId="3F904CCB" wp14:textId="77777777"/>
    <w:p xmlns:wp14="http://schemas.microsoft.com/office/word/2010/wordml" w:rsidR="00DD5117" w:rsidRDefault="00DD5117" w14:paraId="040360B8" wp14:textId="77777777"/>
    <w:p xmlns:wp14="http://schemas.microsoft.com/office/word/2010/wordml" w:rsidR="00DD5117" w:rsidRDefault="00DD5117" w14:paraId="17A1CA98" wp14:textId="77777777"/>
    <w:p xmlns:wp14="http://schemas.microsoft.com/office/word/2010/wordml" w:rsidR="00DD5117" w:rsidRDefault="00DD5117" w14:paraId="1A55251A" wp14:textId="77777777"/>
    <w:p xmlns:wp14="http://schemas.microsoft.com/office/word/2010/wordml" w:rsidR="00DD5117" w:rsidRDefault="00DD5117" w14:paraId="4F6D2C48" wp14:textId="77777777"/>
    <w:p xmlns:wp14="http://schemas.microsoft.com/office/word/2010/wordml" w:rsidR="00DD5117" w:rsidRDefault="00DD5117" w14:paraId="31F27C88" wp14:textId="77777777"/>
    <w:p xmlns:wp14="http://schemas.microsoft.com/office/word/2010/wordml" w:rsidR="00DD5117" w:rsidRDefault="00DD5117" w14:paraId="79B88F8C" wp14:textId="77777777"/>
    <w:p xmlns:wp14="http://schemas.microsoft.com/office/word/2010/wordml" w:rsidR="00DD5117" w:rsidRDefault="00DD5117" w14:paraId="145C11DD" wp14:textId="77777777"/>
    <w:p xmlns:wp14="http://schemas.microsoft.com/office/word/2010/wordml" w:rsidR="00DD5117" w:rsidRDefault="00DD5117" w14:paraId="6B40E7A7" wp14:textId="77777777"/>
    <w:p xmlns:wp14="http://schemas.microsoft.com/office/word/2010/wordml" w:rsidR="00DD5117" w:rsidRDefault="00DD5117" w14:paraId="3FFF7D4A" wp14:textId="77777777"/>
    <w:p xmlns:wp14="http://schemas.microsoft.com/office/word/2010/wordml" w:rsidR="00DD5117" w:rsidRDefault="00DD5117" w14:paraId="287B69A3" wp14:textId="77777777"/>
    <w:bookmarkEnd w:id="53"/>
    <w:p xmlns:wp14="http://schemas.microsoft.com/office/word/2010/wordml" w:rsidR="00DD5117" w:rsidRDefault="00DD5117" w14:paraId="63A0829D" wp14:textId="77777777"/>
    <w:p xmlns:wp14="http://schemas.microsoft.com/office/word/2010/wordml" w:rsidR="00DD5117" w:rsidRDefault="00DD5117" w14:paraId="72F9113D" wp14:textId="77777777">
      <w:pPr>
        <w:pStyle w:val="Titre1"/>
        <w:ind w:left="432" w:right="31" w:hanging="432"/>
      </w:pPr>
      <w:bookmarkStart w:name="__RefHeading___Toc188446728" w:id="59"/>
      <w:bookmarkEnd w:id="59"/>
      <w:r>
        <w:t>Focus fonctionnel : GERER LES VEHICULES DE SERVICE</w:t>
      </w:r>
    </w:p>
    <w:p xmlns:wp14="http://schemas.microsoft.com/office/word/2010/wordml" w:rsidR="00DD5117" w:rsidRDefault="00DD5117" w14:paraId="737D7971" wp14:textId="77777777">
      <w:pPr>
        <w:pStyle w:val="Titre2"/>
        <w:ind w:left="0" w:firstLine="0"/>
      </w:pPr>
      <w:bookmarkStart w:name="__RefHeading___Toc188446729" w:id="60"/>
      <w:bookmarkEnd w:id="60"/>
      <w:r>
        <w:t>Cas d’utilisation n°23 visualiser les véhicules de services</w:t>
      </w:r>
    </w:p>
    <w:p xmlns:wp14="http://schemas.microsoft.com/office/word/2010/wordml" w:rsidR="00DD5117" w:rsidRDefault="00DD5117" w14:paraId="578C8401" wp14:textId="77777777">
      <w:pPr>
        <w:pStyle w:val="Titre3"/>
        <w:numPr>
          <w:ilvl w:val="2"/>
          <w:numId w:val="1"/>
        </w:numPr>
      </w:pPr>
      <w:bookmarkStart w:name="__RefHeading___Toc188446730" w:id="61"/>
      <w:bookmarkEnd w:id="61"/>
      <w:r>
        <w:t>Présentation de la fonctionnalité</w:t>
      </w:r>
    </w:p>
    <w:p xmlns:wp14="http://schemas.microsoft.com/office/word/2010/wordml" w:rsidR="00DD5117" w:rsidRDefault="00DD5117" w14:paraId="541F19A2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174B9B08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47A801F4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15C4C6B2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3B5EE565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39CA8924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0E3A1AD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60703F2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3303C53D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1BB6F15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4338875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CCB938B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D3B8D3B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682BB90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96B98D5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53CA54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687F699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44BE600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D7A8C8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A741E75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EE3B4B9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DF1275A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3A06D2B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7D63EA2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277471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3E08275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2E608EF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13F41985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3C54BBEE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074E47F7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5748F76C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355AAEB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6722326A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2C5FCA4D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A852BA6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E1AD8BD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1299FC03" wp14:textId="77777777"/>
    <w:p xmlns:wp14="http://schemas.microsoft.com/office/word/2010/wordml" w:rsidR="00DD5117" w:rsidRDefault="00DD5117" w14:paraId="6ED638A2" wp14:textId="77777777">
      <w:pPr>
        <w:pStyle w:val="Titre2"/>
        <w:ind w:left="0" w:firstLine="0"/>
      </w:pPr>
      <w:bookmarkStart w:name="__RefHeading___Toc188446731" w:id="62"/>
      <w:bookmarkEnd w:id="62"/>
      <w:r>
        <w:t>Cas d’utilisation n°29 créer un nouveau véhicule de service</w:t>
      </w:r>
    </w:p>
    <w:p xmlns:wp14="http://schemas.microsoft.com/office/word/2010/wordml" w:rsidR="00DD5117" w:rsidRDefault="00DD5117" w14:paraId="05E63B01" wp14:textId="77777777">
      <w:pPr>
        <w:pStyle w:val="Titre3"/>
        <w:numPr>
          <w:ilvl w:val="2"/>
          <w:numId w:val="1"/>
        </w:numPr>
      </w:pPr>
      <w:bookmarkStart w:name="__RefHeading___Toc188446732" w:id="63"/>
      <w:bookmarkEnd w:id="63"/>
      <w:r>
        <w:t>Présentation de la fonctionnalité</w:t>
      </w:r>
    </w:p>
    <w:p xmlns:wp14="http://schemas.microsoft.com/office/word/2010/wordml" w:rsidR="00DD5117" w:rsidRDefault="00DD5117" w14:paraId="24F0BDC2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16F9EAF8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100E6F49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60CD972E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3E54E947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53508331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64A161F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A93E048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5607780B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4C694B9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EB26D91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BC8F9AD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44FAEB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85E7EBE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8D160CB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412873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162E6F3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1AC30FB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54EB159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9D6553C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6B1A375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2E917E7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2217474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11FC6EA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2DF2CA3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8E43A01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64ED501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4D6D9DB1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5E09E2A1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0AB93745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63063616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2EA9D91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61D5AA3E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63440D93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9635555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B523FAC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17A53FC6" wp14:textId="77777777"/>
    <w:p xmlns:wp14="http://schemas.microsoft.com/office/word/2010/wordml" w:rsidR="00DD5117" w:rsidRDefault="00DD5117" w14:paraId="1CDEAE01" wp14:textId="77777777"/>
    <w:p xmlns:wp14="http://schemas.microsoft.com/office/word/2010/wordml" w:rsidR="00DD5117" w:rsidRDefault="00DD5117" w14:paraId="50F07069" wp14:textId="77777777"/>
    <w:p xmlns:wp14="http://schemas.microsoft.com/office/word/2010/wordml" w:rsidR="00DD5117" w:rsidRDefault="00DD5117" w14:paraId="02C6455B" wp14:textId="77777777">
      <w:pPr>
        <w:pStyle w:val="Titre2"/>
        <w:ind w:left="0" w:firstLine="0"/>
      </w:pPr>
      <w:bookmarkStart w:name="__RefHeading___Toc188446733" w:id="64"/>
      <w:bookmarkEnd w:id="64"/>
      <w:r>
        <w:t>Cas d’utilisation n°24 voir le détail du véhicule de service</w:t>
      </w:r>
    </w:p>
    <w:p xmlns:wp14="http://schemas.microsoft.com/office/word/2010/wordml" w:rsidR="00DD5117" w:rsidRDefault="00DD5117" w14:paraId="04E596F9" wp14:textId="77777777">
      <w:pPr>
        <w:pStyle w:val="Titre3"/>
        <w:numPr>
          <w:ilvl w:val="2"/>
          <w:numId w:val="1"/>
        </w:numPr>
      </w:pPr>
      <w:bookmarkStart w:name="__RefHeading___Toc188446734" w:id="65"/>
      <w:bookmarkEnd w:id="65"/>
      <w:r>
        <w:t>Présentation de la fonctionnalité</w:t>
      </w:r>
    </w:p>
    <w:p xmlns:wp14="http://schemas.microsoft.com/office/word/2010/wordml" w:rsidR="00DD5117" w:rsidRDefault="00DD5117" w14:paraId="4E4327F6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24B91952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643AF019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1CBDFE2C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6C6610E9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2FF85D32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7E2D063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69A50745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645DA97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1E954643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27AA0AC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A7AF15D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0BB7873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9F6823E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6686FEF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C7FE03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9F0C8C1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01A7268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C5519CA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AD852C0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52F30A4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2D1FA311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4E26F14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048BA75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74A1FEF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7565878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793568E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64E04EB0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00F6694B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081CEB47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53424499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F6B37E1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28EBEBF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3B5EA0F2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4D4AFED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736C3E9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0FBA7733" wp14:textId="77777777"/>
    <w:p xmlns:wp14="http://schemas.microsoft.com/office/word/2010/wordml" w:rsidR="00DD5117" w:rsidRDefault="00DD5117" w14:paraId="506B019F" wp14:textId="77777777"/>
    <w:p xmlns:wp14="http://schemas.microsoft.com/office/word/2010/wordml" w:rsidR="00DD5117" w:rsidRDefault="00DD5117" w14:paraId="006E50BD" wp14:textId="77777777">
      <w:pPr>
        <w:pStyle w:val="Titre2"/>
        <w:ind w:left="0" w:firstLine="0"/>
      </w:pPr>
      <w:bookmarkStart w:name="__RefHeading___Toc188446735" w:id="66"/>
      <w:bookmarkEnd w:id="66"/>
      <w:r>
        <w:t>Cas d’utilisation n°26 supprimer le véhicule de service</w:t>
      </w:r>
    </w:p>
    <w:p xmlns:wp14="http://schemas.microsoft.com/office/word/2010/wordml" w:rsidR="00DD5117" w:rsidRDefault="00DD5117" w14:paraId="4B5EBE55" wp14:textId="77777777">
      <w:pPr>
        <w:pStyle w:val="Titre3"/>
        <w:numPr>
          <w:ilvl w:val="2"/>
          <w:numId w:val="1"/>
        </w:numPr>
      </w:pPr>
      <w:bookmarkStart w:name="__RefHeading___Toc188446736" w:id="67"/>
      <w:bookmarkEnd w:id="67"/>
      <w:r>
        <w:t>Présentation de la fonctionnalité</w:t>
      </w:r>
    </w:p>
    <w:p xmlns:wp14="http://schemas.microsoft.com/office/word/2010/wordml" w:rsidR="00DD5117" w:rsidRDefault="00DD5117" w14:paraId="288F4417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624ACB26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55987586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5A282DF0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4B67FE33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4F7836D1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32D323C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41A1C1D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5E27157F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478D7399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AB2B8F9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FBF0C5E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2999D5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DBC8127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896E9D9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63B006D5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B26FFF9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B319C6E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C55249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519B54D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DCF0334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46C33E4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AFB9E04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E780729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AEA0A3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F9255F8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118DC78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226CDF64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1DDB200C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7876FC12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49079711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1BF8C1E7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55D109A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3D439D2B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5703EDE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9A540A7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5E86F948" wp14:textId="77777777"/>
    <w:p xmlns:wp14="http://schemas.microsoft.com/office/word/2010/wordml" w:rsidR="00DD5117" w:rsidRDefault="00DD5117" w14:paraId="7D560E5B" wp14:textId="77777777">
      <w:pPr>
        <w:pStyle w:val="Titre2"/>
        <w:ind w:left="0" w:firstLine="0"/>
      </w:pPr>
      <w:bookmarkStart w:name="__RefHeading___Toc188446737" w:id="68"/>
      <w:bookmarkEnd w:id="68"/>
      <w:r>
        <w:t>Cas d’utilisation n°25 voir le récapitulatif des réservations de véhicule de service</w:t>
      </w:r>
    </w:p>
    <w:p xmlns:wp14="http://schemas.microsoft.com/office/word/2010/wordml" w:rsidR="00DD5117" w:rsidRDefault="00DD5117" w14:paraId="65F742B2" wp14:textId="77777777">
      <w:pPr>
        <w:pStyle w:val="Titre3"/>
        <w:numPr>
          <w:ilvl w:val="2"/>
          <w:numId w:val="1"/>
        </w:numPr>
      </w:pPr>
      <w:bookmarkStart w:name="__RefHeading___Toc188446738" w:id="69"/>
      <w:bookmarkEnd w:id="69"/>
      <w:r>
        <w:t>Présentation de la fonctionnalité</w:t>
      </w:r>
    </w:p>
    <w:p xmlns:wp14="http://schemas.microsoft.com/office/word/2010/wordml" w:rsidR="00DD5117" w:rsidRDefault="00DD5117" w14:paraId="7E19A1FC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24DE6B05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72BED0C4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4AC8748F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04695C1F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1946BE5E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7961D0CB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518554A1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93357ED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51C34A15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E051CA8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26953D2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744CCE4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B10DC30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E5BF58C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D50D4BB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EEDD387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53A08E0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D7CA79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0ECE7E5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674D195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98A36D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FF37F25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C72A837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A80C77A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A0C9F1B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A9A139D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5AA29019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1EA7F51F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56A0069A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0CF1AB27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D92BD91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AADB097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2010A4C6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DF6F7AA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77B7BF5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320646EB" wp14:textId="77777777"/>
    <w:p xmlns:wp14="http://schemas.microsoft.com/office/word/2010/wordml" w:rsidR="00DD5117" w:rsidRDefault="00DD5117" w14:paraId="781397D3" wp14:textId="77777777">
      <w:pPr>
        <w:pStyle w:val="Titre2"/>
        <w:ind w:left="0" w:firstLine="0"/>
      </w:pPr>
      <w:bookmarkStart w:name="__RefHeading___Toc188446739" w:id="70"/>
      <w:bookmarkEnd w:id="70"/>
      <w:r>
        <w:t>Cas d’utilisation n°27 modifier le véhicule de service</w:t>
      </w:r>
    </w:p>
    <w:p xmlns:wp14="http://schemas.microsoft.com/office/word/2010/wordml" w:rsidR="00DD5117" w:rsidRDefault="00DD5117" w14:paraId="018C91FE" wp14:textId="77777777">
      <w:pPr>
        <w:pStyle w:val="Titre3"/>
        <w:numPr>
          <w:ilvl w:val="2"/>
          <w:numId w:val="1"/>
        </w:numPr>
      </w:pPr>
      <w:bookmarkStart w:name="__RefHeading___Toc188446740" w:id="71"/>
      <w:bookmarkEnd w:id="71"/>
      <w:r>
        <w:t>Présentation de la fonctionnalité</w:t>
      </w:r>
    </w:p>
    <w:p xmlns:wp14="http://schemas.microsoft.com/office/word/2010/wordml" w:rsidR="00DD5117" w:rsidRDefault="00DD5117" w14:paraId="2CF749EF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4D017869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3A035492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055B3EA9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421C7156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31ED7778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5774D45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4B44B98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785ACF7D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532070F0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A9B60E1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E190F5E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299EAE0A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AA5E80F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FB76C7C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6ACAF18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0C39FC0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0EE7A80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11A96B9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8F02F39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E8E47C2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6B3647F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717837B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2E12EC1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7FEFBECA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6F5CA3A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A2BC471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3B5EAEE9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58852FB2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4DCC6F47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0F2220FC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4AA4CFD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2C5D9812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46915AF2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B5E47D9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B81CFE7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25D6C40E" wp14:textId="77777777"/>
    <w:p xmlns:wp14="http://schemas.microsoft.com/office/word/2010/wordml" w:rsidR="00DD5117" w:rsidRDefault="00DD5117" w14:paraId="18E7D592" wp14:textId="77777777"/>
    <w:p xmlns:wp14="http://schemas.microsoft.com/office/word/2010/wordml" w:rsidR="00DD5117" w:rsidRDefault="00DD5117" w14:paraId="48F6E69E" wp14:textId="77777777">
      <w:pPr>
        <w:pStyle w:val="Titre2"/>
        <w:ind w:left="0" w:firstLine="0"/>
      </w:pPr>
      <w:bookmarkStart w:name="__RefHeading___Toc188446741" w:id="72"/>
      <w:bookmarkEnd w:id="72"/>
      <w:r>
        <w:t>Cas d’utilisation n°28 mettre en réparation véhicule de service</w:t>
      </w:r>
    </w:p>
    <w:p xmlns:wp14="http://schemas.microsoft.com/office/word/2010/wordml" w:rsidR="00DD5117" w:rsidRDefault="00DD5117" w14:paraId="49A2522A" wp14:textId="77777777">
      <w:pPr>
        <w:pStyle w:val="Titre3"/>
        <w:numPr>
          <w:ilvl w:val="2"/>
          <w:numId w:val="1"/>
        </w:numPr>
      </w:pPr>
      <w:bookmarkStart w:name="__RefHeading___Toc188446742" w:id="73"/>
      <w:bookmarkEnd w:id="73"/>
      <w:r>
        <w:t>Présentation de la fonctionnalité</w:t>
      </w:r>
    </w:p>
    <w:p xmlns:wp14="http://schemas.microsoft.com/office/word/2010/wordml" w:rsidR="00DD5117" w:rsidRDefault="00DD5117" w14:paraId="0FFA9C10" wp14:textId="77777777">
      <w:pPr>
        <w:pStyle w:val="Titre4"/>
        <w:ind w:left="0" w:firstLine="0"/>
      </w:pPr>
      <w:r>
        <w:t>Description</w:t>
      </w:r>
    </w:p>
    <w:p xmlns:wp14="http://schemas.microsoft.com/office/word/2010/wordml" w:rsidR="00DD5117" w:rsidRDefault="00DD5117" w14:paraId="52A12EA5" wp14:textId="77777777">
      <w:pPr>
        <w:pStyle w:val="Titre4"/>
        <w:ind w:left="0" w:firstLine="0"/>
      </w:pPr>
      <w:r>
        <w:t>Accès : profils</w:t>
      </w:r>
    </w:p>
    <w:p xmlns:wp14="http://schemas.microsoft.com/office/word/2010/wordml" w:rsidR="00DD5117" w:rsidRDefault="00DD5117" w14:paraId="2B8F9735" wp14:textId="77777777">
      <w:pPr>
        <w:pStyle w:val="Titre4"/>
        <w:ind w:left="0" w:firstLine="0"/>
      </w:pPr>
      <w:r>
        <w:t>Maquette</w:t>
      </w:r>
    </w:p>
    <w:p xmlns:wp14="http://schemas.microsoft.com/office/word/2010/wordml" w:rsidR="00DD5117" w:rsidRDefault="00DD5117" w14:paraId="3EF8D5F3" wp14:textId="77777777">
      <w:pPr>
        <w:pStyle w:val="Titre4"/>
        <w:ind w:left="0" w:firstLine="0"/>
      </w:pPr>
      <w:r>
        <w:t xml:space="preserve">Actions </w:t>
      </w:r>
    </w:p>
    <w:p xmlns:wp14="http://schemas.microsoft.com/office/word/2010/wordml" w:rsidR="00DD5117" w:rsidRDefault="00DD5117" w14:paraId="573B170F" wp14:textId="77777777">
      <w:pPr>
        <w:pStyle w:val="Titre4"/>
        <w:ind w:left="0" w:firstLine="0"/>
      </w:pPr>
      <w:r>
        <w:t>Règles métier</w:t>
      </w:r>
    </w:p>
    <w:p xmlns:wp14="http://schemas.microsoft.com/office/word/2010/wordml" w:rsidR="00DD5117" w:rsidRDefault="00DD5117" w14:paraId="4CC8AA0D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42"/>
        <w:gridCol w:w="8714"/>
      </w:tblGrid>
      <w:tr xmlns:wp14="http://schemas.microsoft.com/office/word/2010/wordml" w:rsidR="00000000" w14:paraId="0DA50BA3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C3ED8B2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5F1B55EA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0387D0D6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65BFF5B" wp14:textId="77777777">
            <w:pPr>
              <w:pStyle w:val="Normal1"/>
              <w:snapToGrid w:val="0"/>
            </w:pP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4CDD9EB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0F59984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67E7B516" wp14:textId="77777777">
            <w:pPr>
              <w:pStyle w:val="Normal1"/>
            </w:pPr>
            <w:r>
              <w:t>2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98AF0D8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88FF43E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8228D8D" wp14:textId="77777777">
            <w:pPr>
              <w:pStyle w:val="Normal1"/>
            </w:pPr>
            <w:r>
              <w:t>3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263F3B9E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1159EABF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3135704A" wp14:textId="77777777">
            <w:pPr>
              <w:pStyle w:val="Normal1"/>
            </w:pPr>
            <w:r>
              <w:t>4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6E5E008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39A1B7C2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56DD701F" wp14:textId="77777777">
            <w:pPr>
              <w:pStyle w:val="Normal1"/>
            </w:pPr>
            <w:r>
              <w:t>5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0D2860B" wp14:textId="77777777">
            <w:pPr>
              <w:pStyle w:val="Normal1"/>
              <w:snapToGrid w:val="0"/>
            </w:pPr>
          </w:p>
        </w:tc>
      </w:tr>
      <w:tr xmlns:wp14="http://schemas.microsoft.com/office/word/2010/wordml" w:rsidR="00000000" w14:paraId="5CDBE6C3" wp14:textId="77777777">
        <w:tc>
          <w:tcPr>
            <w:tcW w:w="12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1B678D8C" wp14:textId="77777777">
            <w:pPr>
              <w:pStyle w:val="Normal1"/>
            </w:pPr>
            <w:r>
              <w:t>6</w:t>
            </w:r>
          </w:p>
        </w:tc>
        <w:tc>
          <w:tcPr>
            <w:tcW w:w="87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42050CB3" wp14:textId="77777777">
            <w:pPr>
              <w:pStyle w:val="Normal1"/>
              <w:snapToGrid w:val="0"/>
            </w:pPr>
          </w:p>
        </w:tc>
      </w:tr>
    </w:tbl>
    <w:p xmlns:wp14="http://schemas.microsoft.com/office/word/2010/wordml" w:rsidR="00DD5117" w:rsidRDefault="00DD5117" w14:paraId="398713E9" wp14:textId="77777777">
      <w:pPr>
        <w:pStyle w:val="Titre4"/>
        <w:ind w:left="0" w:firstLine="0"/>
      </w:pPr>
      <w:r>
        <w:t>Cas d’erreur</w:t>
      </w:r>
    </w:p>
    <w:p xmlns:wp14="http://schemas.microsoft.com/office/word/2010/wordml" w:rsidR="00DD5117" w:rsidRDefault="00DD5117" w14:paraId="7B92C45F" wp14:textId="77777777">
      <w:pPr>
        <w:pStyle w:val="Normal1"/>
      </w:pPr>
      <w:r>
        <w:t>RAS</w:t>
      </w:r>
    </w:p>
    <w:p xmlns:wp14="http://schemas.microsoft.com/office/word/2010/wordml" w:rsidR="00DD5117" w:rsidRDefault="00DD5117" w14:paraId="130CC4CD" wp14:textId="77777777">
      <w:pPr>
        <w:pStyle w:val="Normal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0"/>
        <w:gridCol w:w="8676"/>
      </w:tblGrid>
      <w:tr xmlns:wp14="http://schemas.microsoft.com/office/word/2010/wordml" w:rsidR="00000000" w14:paraId="41AB1B1E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4B9870B4" wp14:textId="77777777">
            <w:pPr>
              <w:pStyle w:val="Normal1"/>
              <w:jc w:val="center"/>
            </w:pPr>
            <w:r>
              <w:t>N° de la règle</w:t>
            </w: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 w:rsidR="00DD5117" w:rsidRDefault="00DD5117" w14:paraId="035EB816" wp14:textId="77777777">
            <w:pPr>
              <w:pStyle w:val="Normal1"/>
              <w:jc w:val="center"/>
            </w:pPr>
            <w:r>
              <w:t>Message d’erreur</w:t>
            </w:r>
          </w:p>
        </w:tc>
      </w:tr>
      <w:tr xmlns:wp14="http://schemas.microsoft.com/office/word/2010/wordml" w:rsidR="00000000" w14:paraId="2D6C4C70" wp14:textId="77777777">
        <w:tc>
          <w:tcPr>
            <w:tcW w:w="1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055BFDB1" wp14:textId="77777777">
            <w:pPr>
              <w:pStyle w:val="Normal1"/>
              <w:snapToGrid w:val="0"/>
            </w:pPr>
          </w:p>
        </w:tc>
        <w:tc>
          <w:tcPr>
            <w:tcW w:w="8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DD5117" w:rsidRDefault="00DD5117" w14:paraId="7D35DE28" wp14:textId="77777777">
            <w:pPr>
              <w:pStyle w:val="Normal1"/>
            </w:pPr>
            <w:r>
              <w:t>…</w:t>
            </w:r>
          </w:p>
        </w:tc>
      </w:tr>
    </w:tbl>
    <w:p xmlns:wp14="http://schemas.microsoft.com/office/word/2010/wordml" w:rsidR="00DD5117" w:rsidRDefault="00DD5117" w14:paraId="38E78751" wp14:textId="77777777"/>
    <w:p xmlns:wp14="http://schemas.microsoft.com/office/word/2010/wordml" w:rsidR="00DD5117" w:rsidRDefault="00DD5117" w14:paraId="62A75F99" wp14:textId="77777777"/>
    <w:p xmlns:wp14="http://schemas.microsoft.com/office/word/2010/wordml" w:rsidR="00DD5117" w:rsidRDefault="00DD5117" w14:paraId="2ECAA31B" wp14:textId="77777777"/>
    <w:sectPr w:rsidR="000000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1418" w:right="74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DD5117" w:rsidRDefault="00DD5117" w14:paraId="3C7576EC" wp14:textId="77777777">
      <w:r>
        <w:separator/>
      </w:r>
    </w:p>
  </w:endnote>
  <w:endnote w:type="continuationSeparator" w:id="0">
    <w:p xmlns:wp14="http://schemas.microsoft.com/office/word/2010/wordml" w:rsidR="00DD5117" w:rsidRDefault="00DD5117" w14:paraId="6000547E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 (W1)">
    <w:altName w:val="Arial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DD5117" w:rsidRDefault="00DD5117" w14:paraId="23BF10DF" wp14:textId="77777777">
    <w:pPr>
      <w:rPr>
        <w:rFonts w:ascii="Verdana" w:hAnsi="Verdana" w:cs="Verdana"/>
        <w:sz w:val="18"/>
      </w:rPr>
    </w:pPr>
    <w:r>
      <w:rPr>
        <w:rFonts w:ascii="Verdana" w:hAnsi="Verdana" w:cs="Verdana"/>
        <w:b/>
        <w:bCs/>
        <w:color w:val="808080"/>
        <w:sz w:val="18"/>
      </w:rPr>
      <w:t xml:space="preserve">DIGINAMIC </w:t>
    </w:r>
    <w:r>
      <w:rPr>
        <w:rFonts w:ascii="Verdana" w:hAnsi="Verdana" w:cs="Verdana"/>
        <w:b/>
        <w:bCs/>
        <w:color w:val="808080"/>
        <w:sz w:val="18"/>
      </w:rPr>
      <w:tab/>
    </w:r>
    <w:r>
      <w:rPr>
        <w:rFonts w:ascii="Verdana" w:hAnsi="Verdana" w:cs="Verdana"/>
        <w:b/>
        <w:bCs/>
        <w:color w:val="808080"/>
        <w:sz w:val="18"/>
      </w:rPr>
      <w:t>:: Dossier des spécifications générales / Diginamic.fr ::</w:t>
    </w:r>
    <w:r>
      <w:rPr>
        <w:rFonts w:ascii="Verdana" w:hAnsi="Verdana" w:cs="Verdana"/>
        <w:b/>
        <w:bCs/>
        <w:color w:val="808080"/>
        <w:sz w:val="18"/>
      </w:rPr>
      <w:tab/>
    </w:r>
    <w:r>
      <w:rPr>
        <w:rFonts w:ascii="Verdana" w:hAnsi="Verdana" w:cs="Verdana"/>
        <w:b/>
        <w:bCs/>
        <w:color w:val="808080"/>
        <w:sz w:val="18"/>
      </w:rPr>
      <w:t xml:space="preserve">   Page </w:t>
    </w:r>
    <w:r>
      <w:rPr>
        <w:rStyle w:val="Numrodepage"/>
        <w:rFonts w:ascii="Verdana" w:hAnsi="Verdana" w:cs="Verdana"/>
        <w:b/>
        <w:bCs/>
        <w:color w:val="808080"/>
        <w:sz w:val="18"/>
      </w:rPr>
      <w:fldChar w:fldCharType="begin"/>
    </w:r>
    <w:r>
      <w:rPr>
        <w:rStyle w:val="Numrodepage"/>
        <w:rFonts w:ascii="Verdana" w:hAnsi="Verdana" w:cs="Verdana"/>
        <w:b/>
        <w:bCs/>
        <w:color w:val="808080"/>
        <w:sz w:val="18"/>
      </w:rPr>
      <w:instrText xml:space="preserve"> PAGE </w:instrText>
    </w:r>
    <w:r>
      <w:rPr>
        <w:rStyle w:val="Numrodepage"/>
        <w:rFonts w:ascii="Verdana" w:hAnsi="Verdana" w:cs="Verdana"/>
        <w:b/>
        <w:bCs/>
        <w:color w:val="808080"/>
        <w:sz w:val="18"/>
      </w:rPr>
      <w:fldChar w:fldCharType="separate"/>
    </w:r>
    <w:r>
      <w:rPr>
        <w:rStyle w:val="Numrodepage"/>
        <w:rFonts w:ascii="Verdana" w:hAnsi="Verdana" w:cs="Verdana"/>
        <w:b/>
        <w:bCs/>
        <w:color w:val="808080"/>
        <w:sz w:val="18"/>
      </w:rPr>
      <w:t>1</w:t>
    </w:r>
    <w:r>
      <w:rPr>
        <w:rStyle w:val="Numrodepage"/>
        <w:rFonts w:ascii="Verdana" w:hAnsi="Verdana" w:cs="Verdana"/>
        <w:b/>
        <w:bCs/>
        <w:color w:val="808080"/>
        <w:sz w:val="18"/>
      </w:rPr>
      <w:fldChar w:fldCharType="end"/>
    </w:r>
    <w:r>
      <w:rPr>
        <w:rStyle w:val="Numrodepage"/>
        <w:rFonts w:ascii="Verdana" w:hAnsi="Verdana" w:cs="Verdana"/>
        <w:b/>
        <w:bCs/>
        <w:color w:val="808080"/>
        <w:sz w:val="18"/>
      </w:rPr>
      <w:t>/</w:t>
    </w:r>
    <w:r>
      <w:rPr>
        <w:rFonts w:ascii="Verdana" w:hAnsi="Verdana" w:cs="Verdana"/>
        <w:b/>
        <w:bCs/>
        <w:color w:val="808080"/>
        <w:sz w:val="18"/>
      </w:rPr>
      <w:fldChar w:fldCharType="begin"/>
    </w:r>
    <w:r>
      <w:rPr>
        <w:rFonts w:ascii="Verdana" w:hAnsi="Verdana" w:cs="Verdana"/>
        <w:b/>
        <w:bCs/>
        <w:color w:val="808080"/>
        <w:sz w:val="18"/>
      </w:rPr>
      <w:instrText xml:space="preserve"> NUMPAGES \* ARABIC </w:instrText>
    </w:r>
    <w:r>
      <w:rPr>
        <w:rFonts w:ascii="Verdana" w:hAnsi="Verdana" w:cs="Verdana"/>
        <w:b/>
        <w:bCs/>
        <w:color w:val="808080"/>
        <w:sz w:val="18"/>
      </w:rPr>
      <w:fldChar w:fldCharType="separate"/>
    </w:r>
    <w:r>
      <w:rPr>
        <w:rFonts w:ascii="Verdana" w:hAnsi="Verdana" w:cs="Verdana"/>
        <w:b/>
        <w:bCs/>
        <w:color w:val="808080"/>
        <w:sz w:val="18"/>
      </w:rPr>
      <w:t>36</w:t>
    </w:r>
    <w:r>
      <w:rPr>
        <w:rFonts w:ascii="Verdana" w:hAnsi="Verdana" w:cs="Verdana"/>
        <w:b/>
        <w:bCs/>
        <w:color w:val="808080"/>
        <w:sz w:val="18"/>
      </w:rPr>
      <w:fldChar w:fldCharType="end"/>
    </w:r>
  </w:p>
  <w:p xmlns:wp14="http://schemas.microsoft.com/office/word/2010/wordml" w:rsidR="00DD5117" w:rsidRDefault="00DD5117" w14:paraId="2FBD1CFD" wp14:textId="77777777">
    <w:pPr>
      <w:rPr>
        <w:rFonts w:ascii="Verdana" w:hAnsi="Verdana" w:cs="Verdana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DD5117" w:rsidRDefault="00DD5117" w14:paraId="43A65479" wp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DD5117" w:rsidRDefault="00DD5117" w14:paraId="7D36B6E2" wp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DD5117" w:rsidRDefault="00DD5117" w14:paraId="7EF37AA3" wp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DD5117" w:rsidRDefault="00DD5117" w14:paraId="2FC0A1CB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DD5117" w:rsidRDefault="00DD5117" w14:paraId="71F798A8" wp14:textId="77777777">
      <w:r>
        <w:separator/>
      </w:r>
    </w:p>
  </w:footnote>
  <w:footnote w:type="continuationSeparator" w:id="0">
    <w:p xmlns:wp14="http://schemas.microsoft.com/office/word/2010/wordml" w:rsidR="00DD5117" w:rsidRDefault="00DD5117" w14:paraId="5BC294D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DD5117" w:rsidRDefault="00DD5117" w14:paraId="4C72A38E" wp14:textId="77777777">
    <w:pPr>
      <w:pStyle w:val="En-tte"/>
      <w:spacing w:before="120"/>
      <w:jc w:val="center"/>
    </w:pPr>
    <w:r>
      <w:rPr>
        <w:rFonts w:ascii="Verdana" w:hAnsi="Verdana" w:cs="Verdana"/>
        <w:b/>
        <w:bCs/>
        <w:color w:val="808080"/>
        <w:sz w:val="18"/>
      </w:rPr>
      <w:t>Document confidentiel à diffusion restreinte</w:t>
    </w:r>
  </w:p>
  <w:p xmlns:wp14="http://schemas.microsoft.com/office/word/2010/wordml" w:rsidR="00DD5117" w:rsidRDefault="00DD5117" w14:paraId="3A2BAADD" wp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DD5117" w:rsidRDefault="00DD5117" w14:paraId="70648378" wp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DD5117" w:rsidRDefault="00DD5117" w14:paraId="3FDCE676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DD5117" w:rsidRDefault="00DD5117" w14:paraId="50040504" wp14:textId="777777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DD5117" w:rsidRDefault="00DD5117" w14:paraId="2E4B6A3E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113"/>
        </w:tabs>
        <w:ind w:left="511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3"/>
      <w:numFmt w:val="bullet"/>
      <w:lvlText w:val="-"/>
      <w:lvlJc w:val="left"/>
      <w:pPr>
        <w:tabs>
          <w:tab w:val="num" w:pos="0"/>
        </w:tabs>
        <w:ind w:left="670" w:hanging="360"/>
      </w:pPr>
      <w:rPr>
        <w:rFonts w:hint="default" w:ascii="Arial" w:hAnsi="Arial" w:cs="Arial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"/>
      <w:lvlJc w:val="left"/>
      <w:pPr>
        <w:tabs>
          <w:tab w:val="num" w:pos="909"/>
        </w:tabs>
        <w:ind w:left="909" w:hanging="360"/>
      </w:pPr>
      <w:rPr>
        <w:rFonts w:hint="default" w:ascii="Wingdings 3" w:hAnsi="Wingdings 3" w:cs="Wingdings 3"/>
        <w:sz w:val="16"/>
      </w:rPr>
    </w:lvl>
  </w:abstractNum>
  <w:abstractNum w:abstractNumId="3" w15:restartNumberingAfterBreak="0">
    <w:nsid w:val="00000004"/>
    <w:multiLevelType w:val="multilevel"/>
    <w:tmpl w:val="00000004"/>
    <w:name w:val="WW8Num10"/>
    <w:lvl w:ilvl="0">
      <w:start w:val="1"/>
      <w:numFmt w:val="decimal"/>
      <w:lvlText w:val="%1"/>
      <w:lvlJc w:val="left"/>
      <w:pPr>
        <w:tabs>
          <w:tab w:val="num" w:pos="4932"/>
        </w:tabs>
        <w:ind w:left="49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1"/>
    <w:lvl w:ilvl="0">
      <w:start w:val="1"/>
      <w:numFmt w:val="bullet"/>
      <w:suff w:val="space"/>
      <w:lvlText w:val=""/>
      <w:lvlJc w:val="left"/>
      <w:pPr>
        <w:tabs>
          <w:tab w:val="num" w:pos="0"/>
        </w:tabs>
        <w:ind w:left="851" w:hanging="567"/>
      </w:pPr>
      <w:rPr>
        <w:rFonts w:hint="default" w:ascii="Wingdings" w:hAnsi="Wingdings" w:cs="Wingdings"/>
        <w:caps w:val="0"/>
        <w:smallCaps w:val="0"/>
        <w:strike w:val="0"/>
        <w:dstrike w:val="0"/>
        <w:vanish w:val="0"/>
        <w:color w:val="2800D8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bullet"/>
      <w:suff w:val="space"/>
      <w:lvlText w:val=""/>
      <w:lvlJc w:val="left"/>
      <w:pPr>
        <w:tabs>
          <w:tab w:val="num" w:pos="0"/>
        </w:tabs>
        <w:ind w:left="851" w:hanging="284"/>
      </w:pPr>
      <w:rPr>
        <w:rFonts w:hint="default" w:ascii="Wingdings" w:hAnsi="Wingdings" w:cs="Wingdings"/>
        <w:color w:val="2800D8"/>
      </w:rPr>
    </w:lvl>
    <w:lvl w:ilvl="2">
      <w:start w:val="1"/>
      <w:numFmt w:val="bullet"/>
      <w:suff w:val="space"/>
      <w:lvlText w:val=""/>
      <w:lvlJc w:val="left"/>
      <w:pPr>
        <w:tabs>
          <w:tab w:val="num" w:pos="0"/>
        </w:tabs>
        <w:ind w:left="1134" w:hanging="283"/>
      </w:pPr>
      <w:rPr>
        <w:rFonts w:hint="default" w:ascii="Symbol" w:hAnsi="Symbol" w:cs="Symbol"/>
        <w:color w:val="2800D8"/>
        <w:sz w:val="12"/>
      </w:rPr>
    </w:lvl>
    <w:lvl w:ilvl="3">
      <w:start w:val="1"/>
      <w:numFmt w:val="bullet"/>
      <w:lvlText w:val=""/>
      <w:lvlJc w:val="left"/>
      <w:pPr>
        <w:tabs>
          <w:tab w:val="num" w:pos="1647"/>
        </w:tabs>
        <w:ind w:left="1647" w:hanging="360"/>
      </w:pPr>
      <w:rPr>
        <w:rFonts w:hint="default"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2007"/>
        </w:tabs>
        <w:ind w:left="2007" w:hanging="360"/>
      </w:pPr>
      <w:rPr>
        <w:rFonts w:hint="default"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2367"/>
        </w:tabs>
        <w:ind w:left="236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hint="default"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hint="default"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3447"/>
        </w:tabs>
        <w:ind w:left="3447" w:hanging="360"/>
      </w:pPr>
      <w:rPr>
        <w:rFonts w:hint="default" w:ascii="Symbol" w:hAnsi="Symbol" w:cs="Symbol"/>
      </w:rPr>
    </w:lvl>
  </w:abstractNum>
  <w:num w:numId="1" w16cid:durableId="785924812">
    <w:abstractNumId w:val="0"/>
  </w:num>
  <w:num w:numId="2" w16cid:durableId="1252811843">
    <w:abstractNumId w:val="1"/>
  </w:num>
  <w:num w:numId="3" w16cid:durableId="447050059">
    <w:abstractNumId w:val="2"/>
  </w:num>
  <w:num w:numId="4" w16cid:durableId="717780150">
    <w:abstractNumId w:val="3"/>
  </w:num>
  <w:num w:numId="5" w16cid:durableId="102852502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normal"/>
  <w:zoom w:percent="9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7"/>
    <w:rsid w:val="007320F7"/>
    <w:rsid w:val="00DD5117"/>
    <w:rsid w:val="01696E52"/>
    <w:rsid w:val="019AD157"/>
    <w:rsid w:val="039BEF7D"/>
    <w:rsid w:val="0454489C"/>
    <w:rsid w:val="0454B74D"/>
    <w:rsid w:val="04C102DF"/>
    <w:rsid w:val="05E6B0E9"/>
    <w:rsid w:val="07525B7B"/>
    <w:rsid w:val="07A5D8AD"/>
    <w:rsid w:val="099307E5"/>
    <w:rsid w:val="09D61C21"/>
    <w:rsid w:val="0A42FD65"/>
    <w:rsid w:val="0C7A53E5"/>
    <w:rsid w:val="0DD4DD0A"/>
    <w:rsid w:val="0DD4DD0A"/>
    <w:rsid w:val="0DF15CA8"/>
    <w:rsid w:val="0DF15CA8"/>
    <w:rsid w:val="0EC79797"/>
    <w:rsid w:val="0F5F01AE"/>
    <w:rsid w:val="1014B433"/>
    <w:rsid w:val="1172DE3B"/>
    <w:rsid w:val="12A8111C"/>
    <w:rsid w:val="144DB3B4"/>
    <w:rsid w:val="14626ED7"/>
    <w:rsid w:val="177030AE"/>
    <w:rsid w:val="180ECF38"/>
    <w:rsid w:val="18306499"/>
    <w:rsid w:val="19AC93AA"/>
    <w:rsid w:val="19DA0A4B"/>
    <w:rsid w:val="1B97D7C0"/>
    <w:rsid w:val="1BC0DBE8"/>
    <w:rsid w:val="1CE49038"/>
    <w:rsid w:val="1F5DF060"/>
    <w:rsid w:val="21688CFC"/>
    <w:rsid w:val="24424DEE"/>
    <w:rsid w:val="24AB469A"/>
    <w:rsid w:val="24FDB64F"/>
    <w:rsid w:val="2563869F"/>
    <w:rsid w:val="27362A47"/>
    <w:rsid w:val="27BF0111"/>
    <w:rsid w:val="2832012C"/>
    <w:rsid w:val="28CEC280"/>
    <w:rsid w:val="28CEC280"/>
    <w:rsid w:val="29E94634"/>
    <w:rsid w:val="2AFC4189"/>
    <w:rsid w:val="2F39A499"/>
    <w:rsid w:val="2F826DC8"/>
    <w:rsid w:val="2FC5A796"/>
    <w:rsid w:val="33ABE00F"/>
    <w:rsid w:val="35D8B7DE"/>
    <w:rsid w:val="38C33579"/>
    <w:rsid w:val="38E53596"/>
    <w:rsid w:val="3A8B243D"/>
    <w:rsid w:val="3B262522"/>
    <w:rsid w:val="3B99FCC6"/>
    <w:rsid w:val="3BCAEDAC"/>
    <w:rsid w:val="3CFD3EF1"/>
    <w:rsid w:val="3E70BBCA"/>
    <w:rsid w:val="3F214AB7"/>
    <w:rsid w:val="3FA9C495"/>
    <w:rsid w:val="403A8C12"/>
    <w:rsid w:val="408D6AB5"/>
    <w:rsid w:val="40C1906F"/>
    <w:rsid w:val="41B45669"/>
    <w:rsid w:val="41E67441"/>
    <w:rsid w:val="4248E80C"/>
    <w:rsid w:val="42BD24BC"/>
    <w:rsid w:val="432A4A6B"/>
    <w:rsid w:val="43D90097"/>
    <w:rsid w:val="4412513B"/>
    <w:rsid w:val="4452B821"/>
    <w:rsid w:val="452D32C8"/>
    <w:rsid w:val="4875498A"/>
    <w:rsid w:val="48D5E17A"/>
    <w:rsid w:val="4A458420"/>
    <w:rsid w:val="4B87A477"/>
    <w:rsid w:val="4D31389F"/>
    <w:rsid w:val="4E592559"/>
    <w:rsid w:val="4E92715F"/>
    <w:rsid w:val="4EAFA41B"/>
    <w:rsid w:val="4F8175BA"/>
    <w:rsid w:val="4F8175BA"/>
    <w:rsid w:val="4FF0CB8D"/>
    <w:rsid w:val="51305E37"/>
    <w:rsid w:val="514E71DB"/>
    <w:rsid w:val="51DA99B1"/>
    <w:rsid w:val="52286623"/>
    <w:rsid w:val="52E33862"/>
    <w:rsid w:val="53CE9412"/>
    <w:rsid w:val="53D86B83"/>
    <w:rsid w:val="54201D08"/>
    <w:rsid w:val="54CDC182"/>
    <w:rsid w:val="54DD7244"/>
    <w:rsid w:val="57DCB63D"/>
    <w:rsid w:val="5C99AF60"/>
    <w:rsid w:val="5D4AC783"/>
    <w:rsid w:val="5ED65D62"/>
    <w:rsid w:val="5F0B1087"/>
    <w:rsid w:val="5F2252C0"/>
    <w:rsid w:val="5F5AE60B"/>
    <w:rsid w:val="5F5AE60B"/>
    <w:rsid w:val="6114EA34"/>
    <w:rsid w:val="61D82C8A"/>
    <w:rsid w:val="62D5AB8B"/>
    <w:rsid w:val="6348D827"/>
    <w:rsid w:val="65F6FE7C"/>
    <w:rsid w:val="660D54F2"/>
    <w:rsid w:val="67F9B624"/>
    <w:rsid w:val="67F9B624"/>
    <w:rsid w:val="68F5A225"/>
    <w:rsid w:val="693D9C32"/>
    <w:rsid w:val="693D9C32"/>
    <w:rsid w:val="69A29C35"/>
    <w:rsid w:val="6AC391C6"/>
    <w:rsid w:val="6C50D81E"/>
    <w:rsid w:val="6D2C83C7"/>
    <w:rsid w:val="716B7C36"/>
    <w:rsid w:val="72CC78C3"/>
    <w:rsid w:val="75EF0057"/>
    <w:rsid w:val="76D3D522"/>
    <w:rsid w:val="7825E87B"/>
    <w:rsid w:val="7B62F2A2"/>
    <w:rsid w:val="7CDE6FEB"/>
    <w:rsid w:val="7DF391F2"/>
    <w:rsid w:val="7E1F20DA"/>
    <w:rsid w:val="7ED58E0F"/>
    <w:rsid w:val="7F820893"/>
    <w:rsid w:val="7FB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18B5FDF8"/>
  <w15:chartTrackingRefBased/>
  <w15:docId w15:val="{675674E3-F268-4845-A626-D2851FF2D9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ascii="Arial" w:hAnsi="Arial" w:cs="Arial"/>
      <w:sz w:val="22"/>
      <w:szCs w:val="24"/>
      <w:lang w:eastAsia="zh-CN"/>
    </w:rPr>
  </w:style>
  <w:style w:type="paragraph" w:styleId="Titre1">
    <w:name w:val="heading 1"/>
    <w:basedOn w:val="Normal"/>
    <w:next w:val="Titre2"/>
    <w:qFormat/>
    <w:pPr>
      <w:keepNext/>
      <w:pageBreakBefore/>
      <w:widowControl w:val="0"/>
      <w:numPr>
        <w:numId w:val="1"/>
      </w:numPr>
      <w:pBdr>
        <w:top w:val="threeDEmboss" w:color="8FA7C3" w:sz="12" w:space="1"/>
        <w:left w:val="none" w:color="000000" w:sz="0" w:space="0"/>
        <w:bottom w:val="threeDEmboss" w:color="8FA7C3" w:sz="12" w:space="1"/>
        <w:right w:val="none" w:color="000000" w:sz="0" w:space="0"/>
      </w:pBdr>
      <w:spacing w:after="360" w:line="300" w:lineRule="auto"/>
      <w:ind w:left="0" w:right="22" w:firstLine="0"/>
      <w:jc w:val="center"/>
      <w:outlineLvl w:val="0"/>
    </w:pPr>
    <w:rPr>
      <w:rFonts w:ascii="Tahoma" w:hAnsi="Tahoma" w:cs="Tahoma"/>
      <w:b/>
      <w:caps/>
      <w:color w:val="8FA7C3"/>
      <w:kern w:val="2"/>
      <w:sz w:val="32"/>
      <w:szCs w:val="20"/>
      <w:lang w:val="fr-FR" w:eastAsia="ja-JP"/>
    </w:rPr>
  </w:style>
  <w:style w:type="paragraph" w:styleId="Titre2">
    <w:name w:val="heading 2"/>
    <w:basedOn w:val="Normal"/>
    <w:next w:val="Normal"/>
    <w:qFormat/>
    <w:pPr>
      <w:keepNext/>
      <w:widowControl w:val="0"/>
      <w:numPr>
        <w:ilvl w:val="1"/>
        <w:numId w:val="1"/>
      </w:numPr>
      <w:pBdr>
        <w:top w:val="none" w:color="000000" w:sz="0" w:space="0"/>
        <w:left w:val="none" w:color="000000" w:sz="0" w:space="0"/>
        <w:bottom w:val="double" w:color="8FA7C3" w:sz="12" w:space="1"/>
        <w:right w:val="none" w:color="000000" w:sz="0" w:space="0"/>
      </w:pBdr>
      <w:shd w:val="clear" w:color="auto" w:fill="406A99"/>
      <w:tabs>
        <w:tab w:val="left" w:pos="0"/>
      </w:tabs>
      <w:spacing w:before="480" w:after="240"/>
      <w:jc w:val="both"/>
      <w:outlineLvl w:val="1"/>
    </w:pPr>
    <w:rPr>
      <w:b/>
      <w:i/>
      <w:color w:val="FFFFFF"/>
      <w:szCs w:val="20"/>
    </w:rPr>
  </w:style>
  <w:style w:type="paragraph" w:styleId="Titre3">
    <w:name w:val="heading 3"/>
    <w:basedOn w:val="Normal"/>
    <w:next w:val="Normal"/>
    <w:qFormat/>
    <w:pPr>
      <w:keepNext/>
      <w:numPr>
        <w:numId w:val="4"/>
      </w:numPr>
      <w:pBdr>
        <w:top w:val="none" w:color="000000" w:sz="0" w:space="0"/>
        <w:left w:val="none" w:color="000000" w:sz="0" w:space="0"/>
        <w:bottom w:val="thickThinSmallGap" w:color="FF9900" w:sz="12" w:space="1"/>
        <w:right w:val="none" w:color="000000" w:sz="0" w:space="0"/>
      </w:pBdr>
      <w:spacing w:before="360" w:after="240"/>
      <w:jc w:val="both"/>
      <w:outlineLvl w:val="2"/>
    </w:pPr>
    <w:rPr>
      <w:rFonts w:ascii="Tahoma" w:hAnsi="Tahoma"/>
      <w:b/>
      <w:bCs/>
      <w:color w:val="808080"/>
      <w:sz w:val="18"/>
    </w:rPr>
  </w:style>
  <w:style w:type="paragraph" w:styleId="Titre4">
    <w:name w:val="heading 4"/>
    <w:basedOn w:val="Normal"/>
    <w:next w:val="Normal1"/>
    <w:qFormat/>
    <w:pPr>
      <w:keepNext/>
      <w:numPr>
        <w:ilvl w:val="3"/>
        <w:numId w:val="1"/>
      </w:numPr>
      <w:spacing w:before="360" w:after="120"/>
      <w:jc w:val="both"/>
      <w:outlineLvl w:val="3"/>
    </w:pPr>
    <w:rPr>
      <w:b/>
      <w:bCs/>
      <w:i/>
      <w:iCs/>
      <w:color w:val="808080"/>
      <w:sz w:val="20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color w:val="666699"/>
      <w:sz w:val="14"/>
      <w:lang w:val="en-US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rFonts w:ascii="Verdana" w:hAnsi="Verdana" w:cs="Verdana"/>
      <w:b/>
      <w:bCs/>
      <w:smallCaps/>
      <w:color w:val="003366"/>
      <w:sz w:val="48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 w:ascii="Arial" w:hAnsi="Arial" w:eastAsia="Times New Roman" w:cs="Arial"/>
    </w:rPr>
  </w:style>
  <w:style w:type="character" w:styleId="WW8Num1z1" w:customStyle="1">
    <w:name w:val="WW8Num1z1"/>
    <w:rPr>
      <w:rFonts w:hint="default" w:ascii="Courier New" w:hAnsi="Courier New" w:cs="Courier New"/>
    </w:rPr>
  </w:style>
  <w:style w:type="character" w:styleId="WW8Num1z2" w:customStyle="1">
    <w:name w:val="WW8Num1z2"/>
    <w:rPr>
      <w:rFonts w:hint="default" w:ascii="Wingdings" w:hAnsi="Wingdings" w:cs="Wingdings"/>
    </w:rPr>
  </w:style>
  <w:style w:type="character" w:styleId="WW8Num1z3" w:customStyle="1">
    <w:name w:val="WW8Num1z3"/>
    <w:rPr>
      <w:rFonts w:hint="default" w:ascii="Symbol" w:hAnsi="Symbol" w:cs="Symbol"/>
    </w:rPr>
  </w:style>
  <w:style w:type="character" w:styleId="WW8Num2z0" w:customStyle="1">
    <w:name w:val="WW8Num2z0"/>
    <w:rPr>
      <w:rFonts w:hint="default" w:ascii="Wingdings" w:hAnsi="Wingdings" w:cs="Wingdings"/>
      <w:color w:val="FF6600"/>
    </w:rPr>
  </w:style>
  <w:style w:type="character" w:styleId="WW8Num2z1" w:customStyle="1">
    <w:name w:val="WW8Num2z1"/>
    <w:rPr>
      <w:rFonts w:hint="default" w:ascii="Courier New" w:hAnsi="Courier New" w:cs="Courier New"/>
    </w:rPr>
  </w:style>
  <w:style w:type="character" w:styleId="WW8Num2z2" w:customStyle="1">
    <w:name w:val="WW8Num2z2"/>
    <w:rPr>
      <w:rFonts w:hint="default" w:ascii="Wingdings" w:hAnsi="Wingdings" w:cs="Wingdings"/>
    </w:rPr>
  </w:style>
  <w:style w:type="character" w:styleId="WW8Num2z3" w:customStyle="1">
    <w:name w:val="WW8Num2z3"/>
    <w:rPr>
      <w:rFonts w:hint="default" w:ascii="Symbol" w:hAnsi="Symbol" w:cs="Symbol"/>
    </w:rPr>
  </w:style>
  <w:style w:type="character" w:styleId="WW8Num4z0" w:customStyle="1">
    <w:name w:val="WW8Num4z0"/>
    <w:rPr>
      <w:rFonts w:hint="default" w:ascii="Wingdings" w:hAnsi="Wingdings" w:cs="Wingdings"/>
      <w:color w:val="FF6600"/>
    </w:rPr>
  </w:style>
  <w:style w:type="character" w:styleId="WW8Num4z1" w:customStyle="1">
    <w:name w:val="WW8Num4z1"/>
    <w:rPr>
      <w:rFonts w:hint="default" w:ascii="Courier New" w:hAnsi="Courier New" w:cs="Courier New"/>
    </w:rPr>
  </w:style>
  <w:style w:type="character" w:styleId="WW8Num4z2" w:customStyle="1">
    <w:name w:val="WW8Num4z2"/>
    <w:rPr>
      <w:rFonts w:hint="default" w:ascii="Wingdings" w:hAnsi="Wingdings" w:cs="Wingdings"/>
    </w:rPr>
  </w:style>
  <w:style w:type="character" w:styleId="WW8Num4z3" w:customStyle="1">
    <w:name w:val="WW8Num4z3"/>
    <w:rPr>
      <w:rFonts w:hint="default" w:ascii="Symbol" w:hAnsi="Symbol" w:cs="Symbol"/>
    </w:rPr>
  </w:style>
  <w:style w:type="character" w:styleId="WW8Num5z0" w:customStyle="1">
    <w:name w:val="WW8Num5z0"/>
    <w:rPr>
      <w:rFonts w:hint="default" w:ascii="Wingdings" w:hAnsi="Wingdings" w:cs="Wingdings"/>
      <w:color w:val="FF6600"/>
    </w:rPr>
  </w:style>
  <w:style w:type="character" w:styleId="WW8Num5z1" w:customStyle="1">
    <w:name w:val="WW8Num5z1"/>
    <w:rPr>
      <w:rFonts w:hint="default" w:ascii="Times New Roman" w:hAnsi="Times New Roman" w:eastAsia="Times New Roman" w:cs="Times New Roman"/>
    </w:rPr>
  </w:style>
  <w:style w:type="character" w:styleId="WW8Num5z2" w:customStyle="1">
    <w:name w:val="WW8Num5z2"/>
    <w:rPr>
      <w:rFonts w:hint="default" w:ascii="Wingdings" w:hAnsi="Wingdings" w:cs="Wingdings"/>
    </w:rPr>
  </w:style>
  <w:style w:type="character" w:styleId="WW8Num5z3" w:customStyle="1">
    <w:name w:val="WW8Num5z3"/>
    <w:rPr>
      <w:rFonts w:hint="default" w:ascii="Symbol" w:hAnsi="Symbol" w:cs="Symbol"/>
    </w:rPr>
  </w:style>
  <w:style w:type="character" w:styleId="WW8Num5z4" w:customStyle="1">
    <w:name w:val="WW8Num5z4"/>
    <w:rPr>
      <w:rFonts w:hint="default" w:ascii="Courier New" w:hAnsi="Courier New" w:cs="Courier New"/>
    </w:rPr>
  </w:style>
  <w:style w:type="character" w:styleId="WW8Num6z0" w:customStyle="1">
    <w:name w:val="WW8Num6z0"/>
    <w:rPr>
      <w:rFonts w:hint="default" w:ascii="Wingdings" w:hAnsi="Wingdings" w:cs="Wingdings"/>
      <w:color w:val="FF6600"/>
    </w:rPr>
  </w:style>
  <w:style w:type="character" w:styleId="WW8Num6z1" w:customStyle="1">
    <w:name w:val="WW8Num6z1"/>
    <w:rPr>
      <w:rFonts w:hint="default" w:ascii="Times New Roman" w:hAnsi="Times New Roman" w:eastAsia="Times New Roman" w:cs="Times New Roman"/>
    </w:rPr>
  </w:style>
  <w:style w:type="character" w:styleId="WW8Num6z2" w:customStyle="1">
    <w:name w:val="WW8Num6z2"/>
    <w:rPr>
      <w:rFonts w:hint="default" w:ascii="Wingdings" w:hAnsi="Wingdings" w:cs="Wingdings"/>
    </w:rPr>
  </w:style>
  <w:style w:type="character" w:styleId="WW8Num6z3" w:customStyle="1">
    <w:name w:val="WW8Num6z3"/>
    <w:rPr>
      <w:rFonts w:hint="default" w:ascii="Symbol" w:hAnsi="Symbol" w:cs="Symbol"/>
    </w:rPr>
  </w:style>
  <w:style w:type="character" w:styleId="WW8Num6z4" w:customStyle="1">
    <w:name w:val="WW8Num6z4"/>
    <w:rPr>
      <w:rFonts w:hint="default" w:ascii="Courier New" w:hAnsi="Courier New" w:cs="Courier New"/>
    </w:rPr>
  </w:style>
  <w:style w:type="character" w:styleId="WW8Num7z0" w:customStyle="1">
    <w:name w:val="WW8Num7z0"/>
    <w:rPr>
      <w:rFonts w:hint="default" w:ascii="Wingdings 3" w:hAnsi="Wingdings 3" w:cs="Wingdings 3"/>
      <w:sz w:val="16"/>
    </w:rPr>
  </w:style>
  <w:style w:type="character" w:styleId="WW8Num7z1" w:customStyle="1">
    <w:name w:val="WW8Num7z1"/>
    <w:rPr>
      <w:rFonts w:hint="default" w:ascii="Courier New" w:hAnsi="Courier New" w:cs="Courier New"/>
    </w:rPr>
  </w:style>
  <w:style w:type="character" w:styleId="WW8Num7z2" w:customStyle="1">
    <w:name w:val="WW8Num7z2"/>
    <w:rPr>
      <w:rFonts w:hint="default" w:ascii="Wingdings" w:hAnsi="Wingdings" w:cs="Wingdings"/>
    </w:rPr>
  </w:style>
  <w:style w:type="character" w:styleId="WW8Num7z3" w:customStyle="1">
    <w:name w:val="WW8Num7z3"/>
    <w:rPr>
      <w:rFonts w:hint="default" w:ascii="Symbol" w:hAnsi="Symbol" w:cs="Symbol"/>
    </w:rPr>
  </w:style>
  <w:style w:type="character" w:styleId="WW8Num8z0" w:customStyle="1">
    <w:name w:val="WW8Num8z0"/>
    <w:rPr>
      <w:rFonts w:hint="default" w:ascii="Wingdings" w:hAnsi="Wingdings" w:cs="Wingdings"/>
      <w:color w:val="FF6600"/>
    </w:rPr>
  </w:style>
  <w:style w:type="character" w:styleId="WW8Num8z1" w:customStyle="1">
    <w:name w:val="WW8Num8z1"/>
    <w:rPr>
      <w:rFonts w:hint="default" w:ascii="Courier New" w:hAnsi="Courier New" w:cs="Courier New"/>
    </w:rPr>
  </w:style>
  <w:style w:type="character" w:styleId="WW8Num8z2" w:customStyle="1">
    <w:name w:val="WW8Num8z2"/>
    <w:rPr>
      <w:rFonts w:hint="default" w:ascii="Wingdings" w:hAnsi="Wingdings" w:cs="Wingdings"/>
    </w:rPr>
  </w:style>
  <w:style w:type="character" w:styleId="WW8Num8z3" w:customStyle="1">
    <w:name w:val="WW8Num8z3"/>
    <w:rPr>
      <w:rFonts w:hint="default" w:ascii="Symbol" w:hAnsi="Symbol" w:cs="Symbol"/>
    </w:rPr>
  </w:style>
  <w:style w:type="character" w:styleId="WW8Num9z0" w:customStyle="1">
    <w:name w:val="WW8Num9z0"/>
    <w:rPr>
      <w:rFonts w:hint="default" w:ascii="Wingdings" w:hAnsi="Wingdings" w:cs="Wingdings"/>
      <w:color w:val="FF6600"/>
    </w:rPr>
  </w:style>
  <w:style w:type="character" w:styleId="WW8Num9z1" w:customStyle="1">
    <w:name w:val="WW8Num9z1"/>
    <w:rPr>
      <w:rFonts w:hint="default" w:ascii="Courier New" w:hAnsi="Courier New" w:cs="Courier New"/>
    </w:rPr>
  </w:style>
  <w:style w:type="character" w:styleId="WW8Num9z2" w:customStyle="1">
    <w:name w:val="WW8Num9z2"/>
    <w:rPr>
      <w:rFonts w:hint="default" w:ascii="Wingdings" w:hAnsi="Wingdings" w:cs="Wingdings"/>
    </w:rPr>
  </w:style>
  <w:style w:type="character" w:styleId="WW8Num9z3" w:customStyle="1">
    <w:name w:val="WW8Num9z3"/>
    <w:rPr>
      <w:rFonts w:hint="default" w:ascii="Symbol" w:hAnsi="Symbol" w:cs="Symbol"/>
    </w:rPr>
  </w:style>
  <w:style w:type="character" w:styleId="WW8Num10z0" w:customStyle="1">
    <w:name w:val="WW8Num10z0"/>
    <w:rPr>
      <w:rFonts w:hint="default"/>
    </w:rPr>
  </w:style>
  <w:style w:type="character" w:styleId="WW8Num11z0" w:customStyle="1">
    <w:name w:val="WW8Num11z0"/>
    <w:rPr>
      <w:rFonts w:hint="default" w:ascii="Wingdings" w:hAnsi="Wingdings" w:cs="Wingdings"/>
      <w:caps w:val="0"/>
      <w:smallCaps w:val="0"/>
      <w:strike w:val="0"/>
      <w:dstrike w:val="0"/>
      <w:vanish w:val="0"/>
      <w:color w:val="2800D8"/>
      <w:position w:val="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WW8Num11z1" w:customStyle="1">
    <w:name w:val="WW8Num11z1"/>
    <w:rPr>
      <w:rFonts w:hint="default" w:ascii="Wingdings" w:hAnsi="Wingdings" w:cs="Wingdings"/>
      <w:color w:val="2800D8"/>
    </w:rPr>
  </w:style>
  <w:style w:type="character" w:styleId="WW8Num11z2" w:customStyle="1">
    <w:name w:val="WW8Num11z2"/>
    <w:rPr>
      <w:rFonts w:hint="default" w:ascii="Symbol" w:hAnsi="Symbol" w:cs="Symbol"/>
      <w:color w:val="2800D8"/>
      <w:sz w:val="12"/>
    </w:rPr>
  </w:style>
  <w:style w:type="character" w:styleId="WW8Num11z3" w:customStyle="1">
    <w:name w:val="WW8Num11z3"/>
    <w:rPr>
      <w:rFonts w:hint="default" w:ascii="Symbol" w:hAnsi="Symbol" w:cs="Symbol"/>
    </w:rPr>
  </w:style>
  <w:style w:type="character" w:styleId="WW8Num11z5" w:customStyle="1">
    <w:name w:val="WW8Num11z5"/>
    <w:rPr>
      <w:rFonts w:hint="default" w:ascii="Wingdings" w:hAnsi="Wingdings" w:cs="Wingdings"/>
    </w:rPr>
  </w:style>
  <w:style w:type="character" w:styleId="Policepardfaut1" w:customStyle="1">
    <w:name w:val="Police par défaut1"/>
  </w:style>
  <w:style w:type="character" w:styleId="Normal1Car" w:customStyle="1">
    <w:name w:val="Normal1 Car"/>
    <w:rPr>
      <w:rFonts w:ascii="Arial" w:hAnsi="Arial" w:cs="Arial"/>
      <w:sz w:val="22"/>
      <w:szCs w:val="24"/>
      <w:lang w:val="fr-FR" w:bidi="ar-SA"/>
    </w:rPr>
  </w:style>
  <w:style w:type="character" w:styleId="Lienhypertexte">
    <w:name w:val="Hyperlink"/>
    <w:rPr>
      <w:rFonts w:ascii="Arial" w:hAnsi="Arial" w:cs="Arial"/>
      <w:color w:val="006699"/>
      <w:sz w:val="22"/>
      <w:szCs w:val="22"/>
      <w:u w:val="single"/>
    </w:rPr>
  </w:style>
  <w:style w:type="character" w:styleId="stylecourrierlectronique19" w:customStyle="1">
    <w:name w:val="stylecourrierlectronique19"/>
    <w:rPr>
      <w:rFonts w:hint="default" w:ascii="Tahoma" w:hAnsi="Tahoma" w:cs="Tahoma"/>
      <w:b w:val="0"/>
      <w:bCs w:val="0"/>
      <w:i w:val="0"/>
      <w:iCs w:val="0"/>
      <w:strike w:val="0"/>
      <w:dstrike w:val="0"/>
      <w:color w:val="000080"/>
      <w:sz w:val="20"/>
      <w:szCs w:val="20"/>
      <w:u w:val="none"/>
    </w:rPr>
  </w:style>
  <w:style w:type="character" w:styleId="Numrodepage">
    <w:name w:val="page number"/>
    <w:basedOn w:val="Policepardfaut1"/>
  </w:style>
  <w:style w:type="character" w:styleId="Lienhypertextesuivivisit">
    <w:name w:val="FollowedHyperlink"/>
    <w:rPr>
      <w:rFonts w:ascii="Arial" w:hAnsi="Arial" w:cs="Arial"/>
      <w:color w:val="006699"/>
      <w:sz w:val="22"/>
      <w:u w:val="single"/>
    </w:rPr>
  </w:style>
  <w:style w:type="character" w:styleId="Titre2Car" w:customStyle="1">
    <w:name w:val="Titre 2 Car"/>
    <w:rPr>
      <w:rFonts w:ascii="Arial" w:hAnsi="Arial" w:cs="Arial"/>
      <w:b/>
      <w:i/>
      <w:color w:val="FFFFFF"/>
      <w:sz w:val="22"/>
      <w:shd w:val="clear" w:color="auto" w:fill="406A99"/>
    </w:rPr>
  </w:style>
  <w:style w:type="character" w:styleId="Titre3Car" w:customStyle="1">
    <w:name w:val="Titre 3 Car"/>
    <w:rPr>
      <w:rFonts w:ascii="Tahoma" w:hAnsi="Tahoma" w:cs="Arial"/>
      <w:b/>
      <w:bCs/>
      <w:color w:val="808080"/>
      <w:sz w:val="18"/>
      <w:szCs w:val="24"/>
    </w:rPr>
  </w:style>
  <w:style w:type="character" w:styleId="Titre4Car" w:customStyle="1">
    <w:name w:val="Titre 4 Car"/>
    <w:rPr>
      <w:rFonts w:ascii="Arial" w:hAnsi="Arial" w:cs="Arial"/>
      <w:b/>
      <w:bCs/>
      <w:i/>
      <w:iCs/>
      <w:color w:val="808080"/>
      <w:szCs w:val="24"/>
    </w:rPr>
  </w:style>
  <w:style w:type="character" w:styleId="Titre1Car" w:customStyle="1">
    <w:name w:val="Titre 1 Car"/>
    <w:rPr>
      <w:rFonts w:ascii="Tahoma" w:hAnsi="Tahoma" w:cs="Tahoma"/>
      <w:b/>
      <w:caps/>
      <w:color w:val="8FA7C3"/>
      <w:kern w:val="2"/>
      <w:sz w:val="32"/>
      <w:lang w:val="fr-FR" w:eastAsia="ja-JP"/>
    </w:rPr>
  </w:style>
  <w:style w:type="paragraph" w:styleId="Titre10" w:customStyle="1">
    <w:name w:val="Titre1"/>
    <w:basedOn w:val="Normal"/>
    <w:next w:val="Corpsdetexte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jc w:val="both"/>
    </w:pPr>
    <w:rPr>
      <w:rFonts w:ascii="Arial (W1)" w:hAnsi="Arial (W1)"/>
      <w:color w:val="000000"/>
    </w:r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next w:val="Normal"/>
    <w:qFormat/>
    <w:pPr>
      <w:jc w:val="both"/>
    </w:pPr>
    <w:rPr>
      <w:i/>
      <w:iCs/>
    </w:rPr>
  </w:style>
  <w:style w:type="paragraph" w:styleId="Index" w:customStyle="1">
    <w:name w:val="Index"/>
    <w:basedOn w:val="Normal"/>
    <w:pPr>
      <w:suppressLineNumbers/>
    </w:pPr>
    <w:rPr>
      <w:rFonts w:cs="Noto Sans Devanagari"/>
    </w:rPr>
  </w:style>
  <w:style w:type="paragraph" w:styleId="Normal1" w:customStyle="1">
    <w:name w:val="Normal1"/>
    <w:basedOn w:val="Normal"/>
    <w:pPr>
      <w:jc w:val="both"/>
    </w:pPr>
  </w:style>
  <w:style w:type="paragraph" w:styleId="Normal2" w:customStyle="1">
    <w:name w:val="Normal2"/>
    <w:basedOn w:val="Normal"/>
  </w:style>
  <w:style w:type="paragraph" w:styleId="Corpsdetexte31" w:customStyle="1">
    <w:name w:val="Corps de texte 31"/>
    <w:basedOn w:val="Normal"/>
    <w:pPr>
      <w:jc w:val="both"/>
    </w:pPr>
    <w:rPr>
      <w:i/>
      <w:iCs/>
    </w:rPr>
  </w:style>
  <w:style w:type="paragraph" w:styleId="Normal5" w:customStyle="1">
    <w:name w:val="Normal5"/>
    <w:basedOn w:val="Normal"/>
    <w:pPr>
      <w:jc w:val="center"/>
    </w:pPr>
    <w:rPr>
      <w:rFonts w:ascii="Verdana" w:hAnsi="Verdana" w:cs="Verdana"/>
      <w:b/>
      <w:color w:val="3F5796"/>
      <w:sz w:val="14"/>
    </w:rPr>
  </w:style>
  <w:style w:type="paragraph" w:styleId="Normal7" w:customStyle="1">
    <w:name w:val="Normal7"/>
    <w:basedOn w:val="Normal"/>
    <w:pPr>
      <w:jc w:val="center"/>
    </w:pPr>
    <w:rPr>
      <w:rFonts w:ascii="Verdana" w:hAnsi="Verdana" w:cs="Verdana"/>
      <w:b/>
      <w:color w:val="666699"/>
      <w:sz w:val="14"/>
    </w:rPr>
  </w:style>
  <w:style w:type="paragraph" w:styleId="Liste1" w:customStyle="1">
    <w:name w:val="Liste1"/>
    <w:basedOn w:val="Normal1"/>
    <w:pPr>
      <w:numPr>
        <w:numId w:val="3"/>
      </w:numPr>
      <w:spacing w:before="50"/>
      <w:ind w:left="0" w:right="-98" w:firstLine="0"/>
    </w:pPr>
  </w:style>
  <w:style w:type="paragraph" w:styleId="Listepuces">
    <w:name w:val="List Bullet"/>
    <w:basedOn w:val="Liste1"/>
    <w:pPr>
      <w:spacing w:before="120"/>
      <w:ind w:left="907" w:right="-157" w:hanging="357"/>
    </w:pPr>
  </w:style>
  <w:style w:type="paragraph" w:styleId="Corpsdetexte21" w:customStyle="1">
    <w:name w:val="Corps de texte 21"/>
    <w:basedOn w:val="Normal"/>
    <w:rPr>
      <w:b/>
      <w:bCs/>
      <w:i/>
      <w:iCs/>
    </w:rPr>
  </w:style>
  <w:style w:type="paragraph" w:styleId="Rubrique" w:customStyle="1">
    <w:name w:val="Rubrique"/>
    <w:basedOn w:val="Normal"/>
    <w:pPr>
      <w:spacing w:after="240"/>
    </w:pPr>
    <w:rPr>
      <w:rFonts w:ascii="Verdana" w:hAnsi="Verdana" w:cs="Verdana"/>
      <w:b/>
      <w:iCs/>
      <w:caps/>
      <w:color w:val="003366"/>
      <w:sz w:val="48"/>
    </w:rPr>
  </w:style>
  <w:style w:type="paragraph" w:styleId="TM7">
    <w:name w:val="toc 7"/>
    <w:basedOn w:val="Normal"/>
    <w:next w:val="Normal"/>
    <w:pPr>
      <w:ind w:left="1440"/>
      <w:jc w:val="both"/>
    </w:pPr>
  </w:style>
  <w:style w:type="paragraph" w:styleId="Retraitcorpsdetexte">
    <w:name w:val="Body Text Indent"/>
    <w:basedOn w:val="Normal"/>
    <w:pPr>
      <w:ind w:left="708"/>
      <w:jc w:val="both"/>
    </w:pPr>
  </w:style>
  <w:style w:type="paragraph" w:styleId="TM1">
    <w:name w:val="toc 1"/>
    <w:basedOn w:val="Normal"/>
    <w:next w:val="Normal"/>
    <w:pPr>
      <w:tabs>
        <w:tab w:val="right" w:leader="underscore" w:pos="9062"/>
      </w:tabs>
      <w:spacing w:before="80"/>
    </w:pPr>
    <w:rPr>
      <w:rFonts w:ascii="Verdana" w:hAnsi="Verdana" w:cs="Verdana"/>
      <w:b/>
      <w:caps/>
      <w:sz w:val="20"/>
      <w:szCs w:val="48"/>
      <w:lang w:val="fr-FR" w:eastAsia="ja-JP"/>
    </w:rPr>
  </w:style>
  <w:style w:type="paragraph" w:styleId="TM2">
    <w:name w:val="toc 2"/>
    <w:basedOn w:val="Normal"/>
    <w:next w:val="Normal"/>
    <w:pPr>
      <w:tabs>
        <w:tab w:val="left" w:pos="720"/>
        <w:tab w:val="right" w:leader="dot" w:pos="9733"/>
      </w:tabs>
      <w:ind w:left="238"/>
    </w:pPr>
    <w:rPr>
      <w:rFonts w:ascii="Verdana" w:hAnsi="Verdana" w:cs="Verdana"/>
      <w:sz w:val="18"/>
    </w:rPr>
  </w:style>
  <w:style w:type="paragraph" w:styleId="TM3">
    <w:name w:val="toc 3"/>
    <w:basedOn w:val="Normal"/>
    <w:next w:val="Normal"/>
    <w:pPr>
      <w:ind w:left="480"/>
    </w:pPr>
    <w:rPr>
      <w:rFonts w:ascii="Verdana" w:hAnsi="Verdana" w:cs="Verdana"/>
      <w:i/>
      <w:sz w:val="20"/>
    </w:rPr>
  </w:style>
  <w:style w:type="paragraph" w:styleId="TM4">
    <w:name w:val="toc 4"/>
    <w:basedOn w:val="Normal"/>
    <w:next w:val="Normal"/>
    <w:pPr>
      <w:ind w:left="720"/>
    </w:pPr>
  </w:style>
  <w:style w:type="paragraph" w:styleId="TM5">
    <w:name w:val="toc 5"/>
    <w:basedOn w:val="Normal"/>
    <w:next w:val="Normal"/>
    <w:pPr>
      <w:ind w:left="960"/>
    </w:pPr>
  </w:style>
  <w:style w:type="paragraph" w:styleId="TM6">
    <w:name w:val="toc 6"/>
    <w:basedOn w:val="Normal"/>
    <w:next w:val="Normal"/>
    <w:pPr>
      <w:ind w:left="1200"/>
    </w:pPr>
  </w:style>
  <w:style w:type="paragraph" w:styleId="TM8">
    <w:name w:val="toc 8"/>
    <w:basedOn w:val="Normal"/>
    <w:next w:val="Normal"/>
    <w:pPr>
      <w:ind w:left="1680"/>
    </w:pPr>
  </w:style>
  <w:style w:type="paragraph" w:styleId="TM9">
    <w:name w:val="toc 9"/>
    <w:basedOn w:val="Normal"/>
    <w:next w:val="Normal"/>
    <w:pPr>
      <w:ind w:left="1920"/>
    </w:pPr>
  </w:style>
  <w:style w:type="paragraph" w:styleId="En-tteetpieddepage" w:customStyle="1">
    <w:name w:val="En-tête et pied de page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Retraitcorpsdetexte31" w:customStyle="1">
    <w:name w:val="Retrait corps de texte 31"/>
    <w:basedOn w:val="Normal"/>
    <w:pPr>
      <w:ind w:left="720"/>
      <w:jc w:val="both"/>
    </w:pPr>
    <w:rPr>
      <w:rFonts w:ascii="Verdana" w:hAnsi="Verdana" w:cs="Verdana"/>
      <w:i/>
      <w:iCs/>
      <w:sz w:val="20"/>
    </w:rPr>
  </w:style>
  <w:style w:type="paragraph" w:styleId="Titre0" w:customStyle="1">
    <w:name w:val="Titre 0"/>
    <w:basedOn w:val="Titre6"/>
    <w:next w:val="Titre1"/>
    <w:rPr>
      <w:color w:val="FF6600"/>
    </w:rPr>
  </w:style>
  <w:style w:type="paragraph" w:styleId="Adresseexpditeur">
    <w:name w:val="envelope return"/>
    <w:basedOn w:val="Normal"/>
    <w:rPr>
      <w:sz w:val="20"/>
      <w:szCs w:val="20"/>
    </w:rPr>
  </w:style>
  <w:style w:type="paragraph" w:styleId="Retraitcorpsdetexte21" w:customStyle="1">
    <w:name w:val="Retrait corps de texte 21"/>
    <w:basedOn w:val="Normal"/>
    <w:pPr>
      <w:spacing w:after="240"/>
      <w:ind w:left="1080" w:hanging="1080"/>
    </w:pPr>
    <w:rPr>
      <w:rFonts w:ascii="Verdana" w:hAnsi="Verdana" w:cs="Verdana"/>
      <w:b/>
      <w:bCs/>
      <w:iCs/>
      <w:color w:val="C0C0C0"/>
      <w:sz w:val="48"/>
    </w:rPr>
  </w:style>
  <w:style w:type="paragraph" w:styleId="Explorateurdedocuments1" w:customStyle="1">
    <w:name w:val="Explorateur de documents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reTR1" w:customStyle="1">
    <w:name w:val="Titre TR1"/>
    <w:basedOn w:val="Normal"/>
    <w:next w:val="Normal"/>
    <w:pPr>
      <w:spacing w:before="120"/>
    </w:pPr>
    <w:rPr>
      <w:b/>
      <w:bCs/>
      <w:sz w:val="24"/>
    </w:rPr>
  </w:style>
  <w:style w:type="paragraph" w:styleId="xl24" w:customStyle="1">
    <w:name w:val="xl24"/>
    <w:basedOn w:val="Normal"/>
    <w:pPr>
      <w:spacing w:before="280" w:after="280"/>
    </w:pPr>
    <w:rPr>
      <w:rFonts w:ascii="Arial Unicode MS" w:hAnsi="Arial Unicode MS" w:eastAsia="Arial Unicode MS" w:cs="Arial Unicode MS"/>
      <w:sz w:val="24"/>
    </w:rPr>
  </w:style>
  <w:style w:type="paragraph" w:styleId="xl25" w:customStyle="1">
    <w:name w:val="xl25"/>
    <w:basedOn w:val="Normal"/>
    <w:pPr>
      <w:spacing w:before="280" w:after="280"/>
      <w:textAlignment w:val="center"/>
    </w:pPr>
    <w:rPr>
      <w:rFonts w:ascii="Arial Unicode MS" w:hAnsi="Arial Unicode MS" w:eastAsia="Arial Unicode MS" w:cs="Arial Unicode MS"/>
      <w:sz w:val="24"/>
    </w:rPr>
  </w:style>
  <w:style w:type="paragraph" w:styleId="Textedebulles">
    <w:name w:val="Balloon Text"/>
    <w:basedOn w:val="Normal"/>
    <w:rPr>
      <w:rFonts w:ascii="Tahoma" w:hAnsi="Tahoma" w:cs="Tahoma"/>
      <w:szCs w:val="16"/>
    </w:rPr>
  </w:style>
  <w:style w:type="paragraph" w:styleId="TitrePartie" w:customStyle="1">
    <w:name w:val="TitrePartie"/>
    <w:basedOn w:val="Normal1"/>
    <w:rPr>
      <w:iCs/>
    </w:rPr>
  </w:style>
  <w:style w:type="paragraph" w:styleId="Figure" w:customStyle="1">
    <w:name w:val="Figure"/>
    <w:basedOn w:val="Normal"/>
    <w:pPr>
      <w:pBdr>
        <w:top w:val="single" w:color="000000" w:sz="4" w:space="1"/>
        <w:left w:val="none" w:color="000000" w:sz="0" w:space="0"/>
        <w:bottom w:val="single" w:color="000000" w:sz="4" w:space="1"/>
        <w:right w:val="none" w:color="000000" w:sz="0" w:space="0"/>
      </w:pBdr>
      <w:jc w:val="center"/>
    </w:pPr>
    <w:rPr>
      <w:b/>
      <w:sz w:val="20"/>
      <w:szCs w:val="20"/>
    </w:rPr>
  </w:style>
  <w:style w:type="paragraph" w:styleId="NormalWeb">
    <w:name w:val="Normal (Web)"/>
    <w:basedOn w:val="Normal"/>
    <w:pPr>
      <w:spacing w:after="120"/>
    </w:pPr>
    <w:rPr>
      <w:rFonts w:ascii="Arial Unicode MS" w:hAnsi="Arial Unicode MS" w:eastAsia="Arial Unicode MS" w:cs="Arial Unicode MS"/>
      <w:sz w:val="24"/>
    </w:rPr>
  </w:style>
  <w:style w:type="paragraph" w:styleId="Retrait1" w:customStyle="1">
    <w:name w:val="Retrait 1"/>
    <w:basedOn w:val="Normal"/>
    <w:pPr>
      <w:jc w:val="both"/>
    </w:pPr>
    <w:rPr>
      <w:color w:val="000000"/>
      <w:szCs w:val="20"/>
    </w:rPr>
  </w:style>
  <w:style w:type="paragraph" w:styleId="Retrait2" w:customStyle="1">
    <w:name w:val="Retrait 2"/>
    <w:basedOn w:val="Normal"/>
    <w:pPr>
      <w:jc w:val="both"/>
    </w:pPr>
    <w:rPr>
      <w:color w:val="000000"/>
      <w:szCs w:val="20"/>
    </w:rPr>
  </w:style>
  <w:style w:type="paragraph" w:styleId="Retrait3" w:customStyle="1">
    <w:name w:val="Retrait 3"/>
    <w:basedOn w:val="Normal"/>
    <w:pPr>
      <w:jc w:val="center"/>
    </w:pPr>
    <w:rPr>
      <w:szCs w:val="20"/>
    </w:rPr>
  </w:style>
  <w:style w:type="paragraph" w:styleId="Tabledesillustrations1" w:customStyle="1">
    <w:name w:val="Table des illustrations1"/>
    <w:basedOn w:val="Normal"/>
    <w:next w:val="Normal"/>
    <w:pPr>
      <w:ind w:left="440" w:hanging="440"/>
    </w:pPr>
  </w:style>
  <w:style w:type="paragraph" w:styleId="Puces" w:customStyle="1">
    <w:name w:val="Puces"/>
    <w:basedOn w:val="Normal"/>
    <w:pPr>
      <w:numPr>
        <w:numId w:val="5"/>
      </w:numPr>
      <w:jc w:val="both"/>
    </w:pPr>
    <w:rPr>
      <w:rFonts w:ascii="Verdana" w:hAnsi="Verdana" w:cs="Verdana"/>
      <w:szCs w:val="20"/>
    </w:rPr>
  </w:style>
  <w:style w:type="paragraph" w:styleId="Contenudecadre" w:customStyle="1">
    <w:name w:val="Contenu de cadre"/>
    <w:basedOn w:val="Normal"/>
  </w:style>
  <w:style w:type="paragraph" w:styleId="Contenudetableau" w:customStyle="1">
    <w:name w:val="Contenu de tableau"/>
    <w:basedOn w:val="Normal"/>
    <w:pPr>
      <w:widowControl w:val="0"/>
      <w:suppressLineNumbers/>
    </w:pPr>
  </w:style>
  <w:style w:type="paragraph" w:styleId="Titredetableau" w:customStyle="1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eader" Target="header3.xml" Id="rId13" /><Relationship Type="http://schemas.openxmlformats.org/officeDocument/2006/relationships/footer" Target="footer5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image" Target="media/image2.png" Id="rId12" /><Relationship Type="http://schemas.openxmlformats.org/officeDocument/2006/relationships/header" Target="header5.xml" Id="rId17" /><Relationship Type="http://schemas.openxmlformats.org/officeDocument/2006/relationships/styles" Target="styles.xml" Id="rId2" /><Relationship Type="http://schemas.openxmlformats.org/officeDocument/2006/relationships/footer" Target="footer4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1.png" Id="rId11" /><Relationship Type="http://schemas.openxmlformats.org/officeDocument/2006/relationships/footnotes" Target="footnotes.xml" Id="rId5" /><Relationship Type="http://schemas.openxmlformats.org/officeDocument/2006/relationships/footer" Target="footer3.xml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eader" Target="header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Dossier des spécifications générales</dc:title>
  <dc:subject>Cultura.com</dc:subject>
  <dc:creator>VG</dc:creator>
  <keywords/>
  <lastModifiedBy>Mathis BASIER</lastModifiedBy>
  <revision>2</revision>
  <lastPrinted>2024-11-18T18:16:00.0000000Z</lastPrinted>
  <dcterms:created xsi:type="dcterms:W3CDTF">2025-01-22T15:39:00.0000000Z</dcterms:created>
  <dcterms:modified xsi:type="dcterms:W3CDTF">2025-01-22T16:28:50.3709118Z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</Properties>
</file>